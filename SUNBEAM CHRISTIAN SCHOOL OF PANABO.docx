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64A" w:rsidRDefault="00364357">
      <w:pPr>
        <w:spacing w:before="55"/>
        <w:ind w:left="2963" w:right="2499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b/>
          <w:sz w:val="24"/>
          <w:szCs w:val="24"/>
        </w:rPr>
        <w:t>NB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M CH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b/>
          <w:sz w:val="24"/>
          <w:szCs w:val="24"/>
        </w:rPr>
        <w:t>HO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sz w:val="24"/>
          <w:szCs w:val="24"/>
        </w:rPr>
        <w:t>F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7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BO</w:t>
      </w:r>
    </w:p>
    <w:p w:rsidR="00E3164A" w:rsidRDefault="00364357">
      <w:pPr>
        <w:ind w:left="4585" w:right="4123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QA </w:t>
      </w:r>
      <w:r>
        <w:rPr>
          <w:rFonts w:ascii="Calibri" w:eastAsia="Calibri" w:hAnsi="Calibri" w:cs="Calibri"/>
          <w:spacing w:val="-20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w w:val="98"/>
          <w:sz w:val="24"/>
          <w:szCs w:val="24"/>
        </w:rPr>
        <w:t>ti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</w:p>
    <w:p w:rsidR="00E3164A" w:rsidRDefault="00E3164A">
      <w:pPr>
        <w:spacing w:before="2" w:line="140" w:lineRule="exact"/>
        <w:rPr>
          <w:sz w:val="14"/>
          <w:szCs w:val="14"/>
        </w:rPr>
      </w:pPr>
    </w:p>
    <w:p w:rsidR="00E3164A" w:rsidRDefault="00E3164A">
      <w:pPr>
        <w:spacing w:line="200" w:lineRule="exact"/>
      </w:pPr>
    </w:p>
    <w:p w:rsidR="00E3164A" w:rsidRDefault="00E3164A">
      <w:pPr>
        <w:spacing w:line="200" w:lineRule="exact"/>
      </w:pPr>
    </w:p>
    <w:p w:rsidR="00E3164A" w:rsidRDefault="00E3164A">
      <w:pPr>
        <w:spacing w:before="10" w:line="240" w:lineRule="exact"/>
        <w:rPr>
          <w:sz w:val="24"/>
          <w:szCs w:val="24"/>
        </w:rPr>
      </w:pPr>
    </w:p>
    <w:p w:rsidR="00E3164A" w:rsidRDefault="00364357">
      <w:pPr>
        <w:ind w:left="10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MS PGothic" w:eastAsia="MS PGothic" w:hAnsi="MS PGothic" w:cs="MS PGothic"/>
          <w:w w:val="79"/>
          <w:sz w:val="24"/>
          <w:szCs w:val="24"/>
        </w:rPr>
        <w:t xml:space="preserve">➢ </w:t>
      </w:r>
      <w:r>
        <w:rPr>
          <w:rFonts w:ascii="MS PGothic" w:eastAsia="MS PGothic" w:hAnsi="MS PGothic" w:cs="MS PGothic"/>
          <w:spacing w:val="55"/>
          <w:w w:val="79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eg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5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>: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-5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d</w:t>
      </w:r>
    </w:p>
    <w:p w:rsidR="00E3164A" w:rsidRDefault="00E3164A">
      <w:pPr>
        <w:spacing w:before="9" w:line="240" w:lineRule="exact"/>
        <w:rPr>
          <w:sz w:val="24"/>
          <w:szCs w:val="24"/>
        </w:rPr>
      </w:pPr>
    </w:p>
    <w:p w:rsidR="00E3164A" w:rsidRDefault="00364357">
      <w:pPr>
        <w:spacing w:before="11"/>
        <w:ind w:left="82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MS PGothic" w:eastAsia="MS PGothic" w:hAnsi="MS PGothic" w:cs="MS PGothic"/>
          <w:w w:val="79"/>
          <w:sz w:val="24"/>
          <w:szCs w:val="24"/>
        </w:rPr>
        <w:t xml:space="preserve">➢ </w:t>
      </w:r>
      <w:r>
        <w:rPr>
          <w:rFonts w:ascii="MS PGothic" w:eastAsia="MS PGothic" w:hAnsi="MS PGothic" w:cs="MS PGothic"/>
          <w:spacing w:val="54"/>
          <w:w w:val="7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2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-6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k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ea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e.</w:t>
      </w:r>
    </w:p>
    <w:p w:rsidR="00E3164A" w:rsidRDefault="00E3164A">
      <w:pPr>
        <w:spacing w:before="5"/>
        <w:ind w:left="1180"/>
      </w:pPr>
    </w:p>
    <w:p w:rsidR="00E3164A" w:rsidRDefault="00E3164A">
      <w:pPr>
        <w:spacing w:before="16" w:line="240" w:lineRule="exact"/>
        <w:rPr>
          <w:sz w:val="24"/>
          <w:szCs w:val="24"/>
        </w:rPr>
      </w:pPr>
    </w:p>
    <w:p w:rsidR="00E3164A" w:rsidRDefault="00364357">
      <w:pPr>
        <w:ind w:left="82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MS PGothic" w:eastAsia="MS PGothic" w:hAnsi="MS PGothic" w:cs="MS PGothic"/>
          <w:w w:val="79"/>
          <w:sz w:val="24"/>
          <w:szCs w:val="24"/>
        </w:rPr>
        <w:t xml:space="preserve">➢ </w:t>
      </w:r>
      <w:r>
        <w:rPr>
          <w:rFonts w:ascii="MS PGothic" w:eastAsia="MS PGothic" w:hAnsi="MS PGothic" w:cs="MS PGothic"/>
          <w:spacing w:val="54"/>
          <w:w w:val="7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Pu</w:t>
      </w:r>
      <w:r>
        <w:rPr>
          <w:rFonts w:ascii="Calibri" w:eastAsia="Calibri" w:hAnsi="Calibri" w:cs="Calibri"/>
          <w:sz w:val="24"/>
          <w:szCs w:val="24"/>
        </w:rPr>
        <w:t>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-4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nn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ment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-5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d a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3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s.</w:t>
      </w:r>
    </w:p>
    <w:p w:rsidR="00E3164A" w:rsidRDefault="00E3164A">
      <w:pPr>
        <w:spacing w:before="6" w:line="100" w:lineRule="exact"/>
        <w:rPr>
          <w:sz w:val="11"/>
          <w:szCs w:val="11"/>
        </w:rPr>
      </w:pPr>
    </w:p>
    <w:p w:rsidR="00E3164A" w:rsidRDefault="00E3164A">
      <w:pPr>
        <w:ind w:left="1510"/>
      </w:pPr>
    </w:p>
    <w:p w:rsidR="00E3164A" w:rsidRDefault="00E3164A">
      <w:pPr>
        <w:spacing w:before="2" w:line="180" w:lineRule="exact"/>
        <w:rPr>
          <w:sz w:val="18"/>
          <w:szCs w:val="18"/>
        </w:rPr>
      </w:pPr>
    </w:p>
    <w:p w:rsidR="00E3164A" w:rsidRDefault="00E3164A">
      <w:pPr>
        <w:spacing w:line="200" w:lineRule="exact"/>
      </w:pPr>
    </w:p>
    <w:p w:rsidR="00E3164A" w:rsidRDefault="00E3164A" w:rsidP="00B00063">
      <w:pPr>
        <w:rPr>
          <w:rFonts w:ascii="Calibri" w:eastAsia="Calibri" w:hAnsi="Calibri" w:cs="Calibri"/>
          <w:sz w:val="24"/>
          <w:szCs w:val="24"/>
        </w:rPr>
      </w:pPr>
    </w:p>
    <w:p w:rsidR="00E3164A" w:rsidRDefault="00E3164A">
      <w:pPr>
        <w:spacing w:before="9" w:line="240" w:lineRule="exact"/>
        <w:rPr>
          <w:sz w:val="24"/>
          <w:szCs w:val="24"/>
        </w:rPr>
      </w:pPr>
    </w:p>
    <w:p w:rsidR="00E3164A" w:rsidRDefault="00E3164A">
      <w:pPr>
        <w:spacing w:before="4"/>
        <w:ind w:left="1180"/>
        <w:sectPr w:rsidR="00E3164A">
          <w:pgSz w:w="12240" w:h="15840"/>
          <w:pgMar w:top="660" w:right="1220" w:bottom="280" w:left="980" w:header="720" w:footer="720" w:gutter="0"/>
          <w:cols w:space="720"/>
        </w:sectPr>
      </w:pPr>
    </w:p>
    <w:p w:rsidR="00E3164A" w:rsidRDefault="00E3164A">
      <w:pPr>
        <w:spacing w:before="5"/>
        <w:ind w:left="460"/>
      </w:pPr>
    </w:p>
    <w:p w:rsidR="00E3164A" w:rsidRDefault="00E3164A">
      <w:pPr>
        <w:spacing w:before="9" w:line="140" w:lineRule="exact"/>
        <w:rPr>
          <w:sz w:val="14"/>
          <w:szCs w:val="14"/>
        </w:rPr>
      </w:pPr>
    </w:p>
    <w:p w:rsidR="00E3164A" w:rsidRDefault="00E3164A">
      <w:pPr>
        <w:spacing w:line="200" w:lineRule="exact"/>
      </w:pPr>
    </w:p>
    <w:p w:rsidR="00E3164A" w:rsidRDefault="00E3164A">
      <w:pPr>
        <w:spacing w:line="200" w:lineRule="exact"/>
      </w:pPr>
    </w:p>
    <w:p w:rsidR="00E3164A" w:rsidRDefault="00E3164A">
      <w:pPr>
        <w:spacing w:before="5"/>
        <w:ind w:left="460"/>
      </w:pPr>
    </w:p>
    <w:p w:rsidR="00E3164A" w:rsidRDefault="00E3164A">
      <w:pPr>
        <w:spacing w:before="8" w:line="120" w:lineRule="exact"/>
        <w:rPr>
          <w:sz w:val="13"/>
          <w:szCs w:val="13"/>
        </w:rPr>
      </w:pPr>
    </w:p>
    <w:p w:rsidR="00E3164A" w:rsidRDefault="00E3164A">
      <w:pPr>
        <w:spacing w:line="200" w:lineRule="exact"/>
      </w:pPr>
    </w:p>
    <w:p w:rsidR="00E3164A" w:rsidRDefault="00E3164A">
      <w:pPr>
        <w:spacing w:line="200" w:lineRule="exact"/>
      </w:pPr>
    </w:p>
    <w:p w:rsidR="00E3164A" w:rsidRDefault="00364357">
      <w:pPr>
        <w:ind w:left="460" w:right="61" w:hanging="36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MS PGothic" w:eastAsia="MS PGothic" w:hAnsi="MS PGothic" w:cs="MS PGothic"/>
          <w:w w:val="79"/>
          <w:sz w:val="24"/>
          <w:szCs w:val="24"/>
        </w:rPr>
        <w:t xml:space="preserve">➢ </w:t>
      </w:r>
      <w:r>
        <w:rPr>
          <w:rFonts w:ascii="MS PGothic" w:eastAsia="MS PGothic" w:hAnsi="MS PGothic" w:cs="MS PGothic"/>
          <w:spacing w:val="54"/>
          <w:w w:val="7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8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</w:t>
      </w:r>
      <w:proofErr w:type="gram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lo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(pla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ai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…) 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lit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le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it smaller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it so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-5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acti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ile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 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d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 xml:space="preserve">lace it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-4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3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E3164A" w:rsidRDefault="00811A42">
      <w:pPr>
        <w:spacing w:before="4"/>
        <w:ind w:left="460"/>
        <w:sectPr w:rsidR="00E3164A">
          <w:pgSz w:w="12240" w:h="15840"/>
          <w:pgMar w:top="940" w:right="780" w:bottom="280" w:left="1700" w:header="720" w:footer="720" w:gutter="0"/>
          <w:cols w:space="720"/>
        </w:sect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02.3pt;height:137.1pt">
            <v:imagedata r:id="rId7" o:title=""/>
          </v:shape>
        </w:pict>
      </w:r>
    </w:p>
    <w:p w:rsidR="00E3164A" w:rsidRDefault="00364357">
      <w:pPr>
        <w:spacing w:before="24"/>
        <w:ind w:left="1180" w:right="298" w:hanging="360"/>
        <w:jc w:val="both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MS PGothic" w:eastAsia="MS PGothic" w:hAnsi="MS PGothic" w:cs="MS PGothic"/>
          <w:w w:val="79"/>
          <w:sz w:val="24"/>
          <w:szCs w:val="24"/>
        </w:rPr>
        <w:lastRenderedPageBreak/>
        <w:t xml:space="preserve">➢ </w:t>
      </w:r>
      <w:r>
        <w:rPr>
          <w:rFonts w:ascii="MS PGothic" w:eastAsia="MS PGothic" w:hAnsi="MS PGothic" w:cs="MS PGothic"/>
          <w:spacing w:val="54"/>
          <w:w w:val="7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All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w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egi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-5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/h</w:t>
      </w:r>
      <w:r>
        <w:rPr>
          <w:rFonts w:ascii="Calibri" w:eastAsia="Calibri" w:hAnsi="Calibri" w:cs="Calibri"/>
          <w:sz w:val="24"/>
          <w:szCs w:val="24"/>
        </w:rPr>
        <w:t xml:space="preserve">er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. T</w:t>
      </w:r>
      <w:r>
        <w:rPr>
          <w:rFonts w:ascii="Calibri" w:eastAsia="Calibri" w:hAnsi="Calibri" w:cs="Calibri"/>
          <w:spacing w:val="2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er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it 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pacing w:val="1"/>
          <w:sz w:val="24"/>
          <w:szCs w:val="24"/>
        </w:rPr>
        <w:t>un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ti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ali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-12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it (p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il) i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pacing w:val="1"/>
          <w:sz w:val="24"/>
          <w:szCs w:val="24"/>
        </w:rPr>
        <w:t>bu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3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on</w:t>
      </w:r>
      <w:r>
        <w:rPr>
          <w:rFonts w:ascii="Calibri" w:eastAsia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(use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e)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d </w:t>
      </w:r>
      <w:r>
        <w:rPr>
          <w:rFonts w:ascii="Calibri" w:eastAsia="Calibri" w:hAnsi="Calibri" w:cs="Calibri"/>
          <w:spacing w:val="2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 xml:space="preserve">t it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rig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f ea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me</w:t>
      </w:r>
      <w:r>
        <w:rPr>
          <w:rFonts w:ascii="Calibri" w:eastAsia="Calibri" w:hAnsi="Calibri" w:cs="Calibri"/>
          <w:spacing w:val="-1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it i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ill s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w 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ly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in 2</w:t>
      </w:r>
      <w:r>
        <w:rPr>
          <w:rFonts w:ascii="Calibri" w:eastAsia="Calibri" w:hAnsi="Calibri" w:cs="Calibri"/>
          <w:spacing w:val="1"/>
          <w:sz w:val="24"/>
          <w:szCs w:val="24"/>
        </w:rPr>
        <w:t>4h</w:t>
      </w:r>
      <w:r>
        <w:rPr>
          <w:rFonts w:ascii="Calibri" w:eastAsia="Calibri" w:hAnsi="Calibri" w:cs="Calibri"/>
          <w:spacing w:val="-5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5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-4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-3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E3164A" w:rsidRDefault="00811A42">
      <w:pPr>
        <w:spacing w:before="5"/>
        <w:ind w:left="1180"/>
      </w:pPr>
      <w:r>
        <w:pict>
          <v:shape id="_x0000_i1027" type="#_x0000_t75" style="width:306.45pt;height:133.85pt">
            <v:imagedata r:id="rId8" o:title=""/>
          </v:shape>
        </w:pict>
      </w:r>
    </w:p>
    <w:p w:rsidR="00E3164A" w:rsidRDefault="00E3164A">
      <w:pPr>
        <w:spacing w:before="6" w:line="240" w:lineRule="exact"/>
        <w:rPr>
          <w:sz w:val="24"/>
          <w:szCs w:val="24"/>
        </w:rPr>
      </w:pPr>
    </w:p>
    <w:p w:rsidR="00E3164A" w:rsidRDefault="00364357">
      <w:pPr>
        <w:ind w:left="1180" w:right="211" w:hanging="360"/>
        <w:jc w:val="both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MS PGothic" w:eastAsia="MS PGothic" w:hAnsi="MS PGothic" w:cs="MS PGothic"/>
          <w:w w:val="79"/>
          <w:sz w:val="24"/>
          <w:szCs w:val="24"/>
        </w:rPr>
        <w:t xml:space="preserve">➢ </w:t>
      </w:r>
      <w:r>
        <w:rPr>
          <w:rFonts w:ascii="MS PGothic" w:eastAsia="MS PGothic" w:hAnsi="MS PGothic" w:cs="MS PGothic"/>
          <w:spacing w:val="54"/>
          <w:w w:val="7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2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3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nu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 a</w:t>
      </w:r>
      <w:r>
        <w:rPr>
          <w:rFonts w:ascii="Calibri" w:eastAsia="Calibri" w:hAnsi="Calibri" w:cs="Calibri"/>
          <w:spacing w:val="1"/>
          <w:sz w:val="24"/>
          <w:szCs w:val="24"/>
        </w:rPr>
        <w:t>nn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em</w:t>
      </w:r>
      <w:r>
        <w:rPr>
          <w:rFonts w:ascii="Calibri" w:eastAsia="Calibri" w:hAnsi="Calibri" w:cs="Calibri"/>
          <w:spacing w:val="-1"/>
          <w:sz w:val="24"/>
          <w:szCs w:val="24"/>
        </w:rPr>
        <w:t>ent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n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-4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4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Pl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it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lo</w:t>
      </w:r>
      <w:r>
        <w:rPr>
          <w:rFonts w:ascii="Calibri" w:eastAsia="Calibri" w:hAnsi="Calibri" w:cs="Calibri"/>
          <w:sz w:val="24"/>
          <w:szCs w:val="24"/>
        </w:rPr>
        <w:t xml:space="preserve">w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3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g.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3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ounceme</w:t>
      </w:r>
      <w:r>
        <w:rPr>
          <w:rFonts w:ascii="Calibri" w:eastAsia="Calibri" w:hAnsi="Calibri" w:cs="Calibri"/>
          <w:spacing w:val="-1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 xml:space="preserve">ld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me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n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-5"/>
          <w:sz w:val="24"/>
          <w:szCs w:val="24"/>
        </w:rPr>
        <w:t>r</w:t>
      </w:r>
      <w:r>
        <w:rPr>
          <w:rFonts w:ascii="Calibri" w:eastAsia="Calibri" w:hAnsi="Calibri" w:cs="Calibri"/>
          <w:spacing w:val="3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E3164A" w:rsidRDefault="00E3164A">
      <w:pPr>
        <w:spacing w:before="9" w:line="240" w:lineRule="exact"/>
        <w:rPr>
          <w:sz w:val="24"/>
          <w:szCs w:val="24"/>
        </w:rPr>
      </w:pPr>
    </w:p>
    <w:p w:rsidR="00E3164A" w:rsidRDefault="00364357">
      <w:pPr>
        <w:ind w:left="10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MS PGothic" w:eastAsia="MS PGothic" w:hAnsi="MS PGothic" w:cs="MS PGothic"/>
          <w:w w:val="79"/>
          <w:sz w:val="24"/>
          <w:szCs w:val="24"/>
        </w:rPr>
        <w:t xml:space="preserve">➢ </w:t>
      </w:r>
      <w:r>
        <w:rPr>
          <w:rFonts w:ascii="MS PGothic" w:eastAsia="MS PGothic" w:hAnsi="MS PGothic" w:cs="MS PGothic"/>
          <w:spacing w:val="55"/>
          <w:w w:val="79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eg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5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>: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ea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er</w:t>
      </w:r>
    </w:p>
    <w:p w:rsidR="00E3164A" w:rsidRDefault="00E3164A">
      <w:pPr>
        <w:spacing w:before="9" w:line="240" w:lineRule="exact"/>
        <w:rPr>
          <w:sz w:val="24"/>
          <w:szCs w:val="24"/>
        </w:rPr>
      </w:pPr>
    </w:p>
    <w:p w:rsidR="00E3164A" w:rsidRDefault="00E3164A">
      <w:pPr>
        <w:spacing w:before="9" w:line="120" w:lineRule="exact"/>
        <w:rPr>
          <w:sz w:val="12"/>
          <w:szCs w:val="12"/>
        </w:rPr>
      </w:pPr>
    </w:p>
    <w:p w:rsidR="00E3164A" w:rsidRDefault="00E3164A">
      <w:pPr>
        <w:spacing w:before="3"/>
        <w:ind w:left="1180"/>
        <w:sectPr w:rsidR="00E3164A">
          <w:pgSz w:w="12240" w:h="15840"/>
          <w:pgMar w:top="940" w:right="620" w:bottom="280" w:left="980" w:header="720" w:footer="720" w:gutter="0"/>
          <w:cols w:space="720"/>
        </w:sectPr>
      </w:pPr>
    </w:p>
    <w:p w:rsidR="00E3164A" w:rsidRDefault="00364357">
      <w:pPr>
        <w:spacing w:before="11"/>
        <w:ind w:left="460" w:right="200" w:hanging="36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MS PGothic" w:eastAsia="MS PGothic" w:hAnsi="MS PGothic" w:cs="MS PGothic"/>
          <w:w w:val="79"/>
          <w:sz w:val="24"/>
          <w:szCs w:val="24"/>
        </w:rPr>
        <w:lastRenderedPageBreak/>
        <w:t xml:space="preserve">➢ </w:t>
      </w:r>
      <w:r>
        <w:rPr>
          <w:rFonts w:ascii="MS PGothic" w:eastAsia="MS PGothic" w:hAnsi="MS PGothic" w:cs="MS PGothic"/>
          <w:spacing w:val="54"/>
          <w:w w:val="7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8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</w:t>
      </w:r>
      <w:proofErr w:type="gram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lo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(pla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ai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…) 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lit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le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it smaller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it so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-5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acti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ile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 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d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 xml:space="preserve">lace it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-4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3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E3164A" w:rsidRDefault="00E3164A">
      <w:pPr>
        <w:spacing w:before="9" w:line="240" w:lineRule="exact"/>
        <w:rPr>
          <w:sz w:val="24"/>
          <w:szCs w:val="24"/>
        </w:rPr>
      </w:pPr>
    </w:p>
    <w:p w:rsidR="00E3164A" w:rsidRDefault="00E3164A">
      <w:pPr>
        <w:spacing w:before="5"/>
        <w:ind w:left="460"/>
      </w:pPr>
    </w:p>
    <w:p w:rsidR="00E3164A" w:rsidRDefault="00E3164A">
      <w:pPr>
        <w:spacing w:before="17" w:line="240" w:lineRule="exact"/>
        <w:rPr>
          <w:sz w:val="24"/>
          <w:szCs w:val="24"/>
        </w:rPr>
      </w:pPr>
    </w:p>
    <w:p w:rsidR="00E3164A" w:rsidRDefault="00E3164A">
      <w:pPr>
        <w:spacing w:before="9" w:line="240" w:lineRule="exact"/>
        <w:rPr>
          <w:sz w:val="24"/>
          <w:szCs w:val="24"/>
        </w:rPr>
      </w:pPr>
    </w:p>
    <w:p w:rsidR="00E3164A" w:rsidRDefault="00E3164A">
      <w:pPr>
        <w:spacing w:line="200" w:lineRule="exact"/>
      </w:pPr>
    </w:p>
    <w:p w:rsidR="00E3164A" w:rsidRDefault="00E3164A">
      <w:pPr>
        <w:spacing w:before="13" w:line="240" w:lineRule="exact"/>
        <w:rPr>
          <w:sz w:val="24"/>
          <w:szCs w:val="24"/>
        </w:rPr>
      </w:pPr>
    </w:p>
    <w:p w:rsidR="00E3164A" w:rsidRDefault="00E3164A">
      <w:pPr>
        <w:spacing w:before="3"/>
        <w:ind w:left="1180"/>
        <w:sectPr w:rsidR="00E3164A">
          <w:pgSz w:w="12240" w:h="15840"/>
          <w:pgMar w:top="660" w:right="640" w:bottom="280" w:left="1700" w:header="720" w:footer="720" w:gutter="0"/>
          <w:cols w:space="720"/>
        </w:sectPr>
      </w:pPr>
    </w:p>
    <w:p w:rsidR="00E3164A" w:rsidRDefault="00E3164A">
      <w:pPr>
        <w:spacing w:before="5"/>
        <w:ind w:left="1160"/>
      </w:pPr>
    </w:p>
    <w:p w:rsidR="00E3164A" w:rsidRDefault="00E3164A">
      <w:pPr>
        <w:spacing w:before="4" w:line="240" w:lineRule="exact"/>
        <w:rPr>
          <w:sz w:val="24"/>
          <w:szCs w:val="24"/>
        </w:rPr>
      </w:pPr>
    </w:p>
    <w:p w:rsidR="00E3164A" w:rsidRDefault="00E3164A">
      <w:pPr>
        <w:spacing w:before="4"/>
        <w:ind w:left="1880"/>
        <w:sectPr w:rsidR="00E3164A">
          <w:pgSz w:w="12240" w:h="15840"/>
          <w:pgMar w:top="1240" w:right="620" w:bottom="280" w:left="1720" w:header="720" w:footer="720" w:gutter="0"/>
          <w:cols w:space="720"/>
        </w:sect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"/>
        <w:gridCol w:w="720"/>
        <w:gridCol w:w="9285"/>
      </w:tblGrid>
      <w:tr w:rsidR="00E3164A">
        <w:trPr>
          <w:trHeight w:hRule="exact" w:val="586"/>
        </w:trPr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:rsidR="00E3164A" w:rsidRDefault="00364357">
            <w:pPr>
              <w:spacing w:before="83"/>
              <w:ind w:left="40"/>
              <w:rPr>
                <w:rFonts w:ascii="MS PGothic" w:eastAsia="MS PGothic" w:hAnsi="MS PGothic" w:cs="MS PGothic"/>
                <w:sz w:val="24"/>
                <w:szCs w:val="24"/>
              </w:rPr>
            </w:pPr>
            <w:r>
              <w:rPr>
                <w:rFonts w:ascii="MS PGothic" w:eastAsia="MS PGothic" w:hAnsi="MS PGothic" w:cs="MS PGothic"/>
                <w:w w:val="79"/>
                <w:sz w:val="24"/>
                <w:szCs w:val="24"/>
              </w:rPr>
              <w:lastRenderedPageBreak/>
              <w:t>➢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3164A" w:rsidRDefault="00E3164A">
            <w:pPr>
              <w:spacing w:before="7" w:line="120" w:lineRule="exact"/>
              <w:rPr>
                <w:sz w:val="12"/>
                <w:szCs w:val="12"/>
              </w:rPr>
            </w:pPr>
          </w:p>
          <w:p w:rsidR="00E3164A" w:rsidRDefault="00364357">
            <w:pPr>
              <w:ind w:left="85" w:right="-107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-3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eg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</w:t>
            </w:r>
            <w:proofErr w:type="spellEnd"/>
          </w:p>
        </w:tc>
        <w:tc>
          <w:tcPr>
            <w:tcW w:w="9285" w:type="dxa"/>
            <w:tcBorders>
              <w:top w:val="nil"/>
              <w:left w:val="nil"/>
              <w:bottom w:val="nil"/>
              <w:right w:val="nil"/>
            </w:tcBorders>
          </w:tcPr>
          <w:p w:rsidR="00E3164A" w:rsidRDefault="00E3164A">
            <w:pPr>
              <w:spacing w:before="7" w:line="120" w:lineRule="exact"/>
              <w:rPr>
                <w:sz w:val="12"/>
                <w:szCs w:val="12"/>
              </w:rPr>
            </w:pPr>
          </w:p>
          <w:p w:rsidR="00E3164A" w:rsidRDefault="00364357">
            <w:pPr>
              <w:ind w:left="-34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-5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r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:</w:t>
            </w:r>
            <w:r>
              <w:rPr>
                <w:rFonts w:ascii="Calibri" w:eastAsia="Calibri" w:hAnsi="Calibri" w:cs="Calibri"/>
                <w:b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</w:p>
        </w:tc>
      </w:tr>
    </w:tbl>
    <w:p w:rsidR="00E3164A" w:rsidRDefault="00E3164A">
      <w:pPr>
        <w:spacing w:line="200" w:lineRule="exact"/>
      </w:pPr>
    </w:p>
    <w:p w:rsidR="00E3164A" w:rsidRDefault="00E3164A">
      <w:pPr>
        <w:spacing w:before="4" w:line="200" w:lineRule="exact"/>
      </w:pPr>
    </w:p>
    <w:p w:rsidR="00E3164A" w:rsidRDefault="00364357">
      <w:pPr>
        <w:spacing w:line="300" w:lineRule="exact"/>
        <w:ind w:left="86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MS PGothic" w:eastAsia="MS PGothic" w:hAnsi="MS PGothic" w:cs="MS PGothic"/>
          <w:w w:val="79"/>
          <w:sz w:val="24"/>
          <w:szCs w:val="24"/>
        </w:rPr>
        <w:t xml:space="preserve">➢ </w:t>
      </w:r>
      <w:r>
        <w:rPr>
          <w:rFonts w:ascii="MS PGothic" w:eastAsia="MS PGothic" w:hAnsi="MS PGothic" w:cs="MS PGothic"/>
          <w:spacing w:val="54"/>
          <w:w w:val="79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ofile</w:t>
      </w:r>
      <w:proofErr w:type="gramEnd"/>
      <w:r>
        <w:rPr>
          <w:rFonts w:ascii="Calibri" w:eastAsia="Calibri" w:hAnsi="Calibri" w:cs="Calibri"/>
          <w:b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4"/>
          <w:sz w:val="24"/>
          <w:szCs w:val="24"/>
        </w:rPr>
        <w:t>f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(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b/>
          <w:sz w:val="24"/>
          <w:szCs w:val="24"/>
        </w:rPr>
        <w:t>pd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-4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)</w:t>
      </w:r>
      <w:r>
        <w:rPr>
          <w:rFonts w:ascii="Calibri" w:eastAsia="Calibri" w:hAnsi="Calibri" w:cs="Calibri"/>
          <w:b/>
          <w:sz w:val="24"/>
          <w:szCs w:val="24"/>
        </w:rPr>
        <w:t>: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k on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Vi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w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3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on</w:t>
      </w:r>
    </w:p>
    <w:p w:rsidR="00E3164A" w:rsidRDefault="00E3164A">
      <w:pPr>
        <w:spacing w:before="4" w:line="140" w:lineRule="exact"/>
        <w:rPr>
          <w:sz w:val="15"/>
          <w:szCs w:val="15"/>
        </w:rPr>
      </w:pPr>
    </w:p>
    <w:p w:rsidR="00E3164A" w:rsidRDefault="00E3164A">
      <w:pPr>
        <w:spacing w:line="200" w:lineRule="exact"/>
      </w:pPr>
    </w:p>
    <w:p w:rsidR="00E3164A" w:rsidRDefault="00E3164A">
      <w:pPr>
        <w:spacing w:line="200" w:lineRule="exact"/>
      </w:pPr>
    </w:p>
    <w:p w:rsidR="00E3164A" w:rsidRDefault="00E3164A" w:rsidP="006371D1">
      <w:pPr>
        <w:spacing w:before="2"/>
        <w:sectPr w:rsidR="00E3164A">
          <w:pgSz w:w="12240" w:h="15840"/>
          <w:pgMar w:top="660" w:right="740" w:bottom="280" w:left="940" w:header="720" w:footer="720" w:gutter="0"/>
          <w:cols w:space="720"/>
        </w:sectPr>
      </w:pPr>
    </w:p>
    <w:p w:rsidR="00E3164A" w:rsidRDefault="00E3164A" w:rsidP="006371D1">
      <w:pPr>
        <w:spacing w:before="5"/>
      </w:pPr>
    </w:p>
    <w:p w:rsidR="00E3164A" w:rsidRDefault="00E3164A">
      <w:pPr>
        <w:spacing w:before="5" w:line="240" w:lineRule="exact"/>
        <w:rPr>
          <w:sz w:val="24"/>
          <w:szCs w:val="24"/>
        </w:rPr>
      </w:pPr>
    </w:p>
    <w:p w:rsidR="00E3164A" w:rsidRDefault="00364357">
      <w:pPr>
        <w:ind w:left="1180" w:right="57" w:hanging="36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MS PGothic" w:eastAsia="MS PGothic" w:hAnsi="MS PGothic" w:cs="MS PGothic"/>
          <w:w w:val="79"/>
          <w:sz w:val="24"/>
          <w:szCs w:val="24"/>
        </w:rPr>
        <w:t xml:space="preserve">➢ </w:t>
      </w:r>
      <w:r>
        <w:rPr>
          <w:rFonts w:ascii="MS PGothic" w:eastAsia="MS PGothic" w:hAnsi="MS PGothic" w:cs="MS PGothic"/>
          <w:spacing w:val="55"/>
          <w:w w:val="7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8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</w:t>
      </w:r>
      <w:proofErr w:type="gram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lo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(pla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ai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…) 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lit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le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it smaller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it so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-5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acti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ile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 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d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lace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it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-4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3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E3164A" w:rsidRDefault="00E3164A">
      <w:pPr>
        <w:spacing w:before="9" w:line="240" w:lineRule="exact"/>
        <w:rPr>
          <w:sz w:val="24"/>
          <w:szCs w:val="24"/>
        </w:rPr>
      </w:pPr>
    </w:p>
    <w:p w:rsidR="00E3164A" w:rsidRDefault="00E3164A">
      <w:pPr>
        <w:spacing w:before="5"/>
        <w:ind w:left="1900"/>
      </w:pPr>
    </w:p>
    <w:p w:rsidR="00E3164A" w:rsidRDefault="00E3164A">
      <w:pPr>
        <w:spacing w:line="200" w:lineRule="exact"/>
      </w:pPr>
    </w:p>
    <w:p w:rsidR="00E3164A" w:rsidRDefault="00E3164A">
      <w:pPr>
        <w:spacing w:before="13" w:line="240" w:lineRule="exact"/>
        <w:rPr>
          <w:sz w:val="24"/>
          <w:szCs w:val="24"/>
        </w:rPr>
      </w:pPr>
    </w:p>
    <w:p w:rsidR="00E3164A" w:rsidRDefault="00E3164A">
      <w:pPr>
        <w:spacing w:before="3"/>
        <w:ind w:left="1900"/>
        <w:sectPr w:rsidR="00E3164A">
          <w:headerReference w:type="default" r:id="rId9"/>
          <w:pgSz w:w="12240" w:h="15840"/>
          <w:pgMar w:top="1440" w:right="640" w:bottom="280" w:left="1700" w:header="754" w:footer="0" w:gutter="0"/>
          <w:cols w:space="720"/>
        </w:sectPr>
      </w:pPr>
    </w:p>
    <w:p w:rsidR="00E3164A" w:rsidRDefault="00E3164A">
      <w:pPr>
        <w:spacing w:before="5"/>
        <w:ind w:left="1900"/>
      </w:pPr>
    </w:p>
    <w:p w:rsidR="00E3164A" w:rsidRDefault="00E3164A">
      <w:pPr>
        <w:spacing w:before="5" w:line="240" w:lineRule="exact"/>
        <w:rPr>
          <w:sz w:val="24"/>
          <w:szCs w:val="24"/>
        </w:rPr>
      </w:pPr>
    </w:p>
    <w:p w:rsidR="00E3164A" w:rsidRDefault="00364357">
      <w:pPr>
        <w:ind w:left="1180" w:right="57" w:hanging="36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MS PGothic" w:eastAsia="MS PGothic" w:hAnsi="MS PGothic" w:cs="MS PGothic"/>
          <w:w w:val="79"/>
          <w:sz w:val="24"/>
          <w:szCs w:val="24"/>
        </w:rPr>
        <w:t xml:space="preserve">➢ </w:t>
      </w:r>
      <w:r>
        <w:rPr>
          <w:rFonts w:ascii="MS PGothic" w:eastAsia="MS PGothic" w:hAnsi="MS PGothic" w:cs="MS PGothic"/>
          <w:spacing w:val="55"/>
          <w:w w:val="7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8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</w:t>
      </w:r>
      <w:proofErr w:type="gram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lo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(pla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ai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…) 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lit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le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it smaller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it so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-5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acti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ile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 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d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lace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it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-4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3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E3164A" w:rsidRDefault="00E3164A">
      <w:pPr>
        <w:spacing w:before="9" w:line="240" w:lineRule="exact"/>
        <w:rPr>
          <w:sz w:val="24"/>
          <w:szCs w:val="24"/>
        </w:rPr>
      </w:pPr>
    </w:p>
    <w:p w:rsidR="00E3164A" w:rsidRDefault="00E3164A">
      <w:pPr>
        <w:spacing w:before="5"/>
        <w:ind w:left="1900"/>
        <w:sectPr w:rsidR="00E3164A">
          <w:headerReference w:type="default" r:id="rId10"/>
          <w:pgSz w:w="12240" w:h="15840"/>
          <w:pgMar w:top="1440" w:right="640" w:bottom="280" w:left="1700" w:header="754" w:footer="0" w:gutter="0"/>
          <w:cols w:space="720"/>
        </w:sectPr>
      </w:pPr>
    </w:p>
    <w:p w:rsidR="00E3164A" w:rsidRDefault="00E3164A">
      <w:pPr>
        <w:spacing w:before="5"/>
        <w:ind w:left="1900"/>
      </w:pPr>
    </w:p>
    <w:p w:rsidR="00E3164A" w:rsidRDefault="00E3164A">
      <w:pPr>
        <w:spacing w:before="12" w:line="240" w:lineRule="exact"/>
        <w:rPr>
          <w:sz w:val="24"/>
          <w:szCs w:val="24"/>
        </w:rPr>
      </w:pPr>
    </w:p>
    <w:p w:rsidR="00E3164A" w:rsidRDefault="00364357">
      <w:pPr>
        <w:ind w:left="1180" w:right="57" w:hanging="36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MS PGothic" w:eastAsia="MS PGothic" w:hAnsi="MS PGothic" w:cs="MS PGothic"/>
          <w:w w:val="79"/>
          <w:sz w:val="24"/>
          <w:szCs w:val="24"/>
        </w:rPr>
        <w:t xml:space="preserve">➢ </w:t>
      </w:r>
      <w:r>
        <w:rPr>
          <w:rFonts w:ascii="MS PGothic" w:eastAsia="MS PGothic" w:hAnsi="MS PGothic" w:cs="MS PGothic"/>
          <w:spacing w:val="55"/>
          <w:w w:val="7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8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</w:t>
      </w:r>
      <w:proofErr w:type="gram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lo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(pla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ai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…) 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lit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le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it smaller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it so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-5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acti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ile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 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d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lace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it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-4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3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E3164A" w:rsidRDefault="00E3164A">
      <w:pPr>
        <w:spacing w:before="9" w:line="240" w:lineRule="exact"/>
        <w:rPr>
          <w:sz w:val="24"/>
          <w:szCs w:val="24"/>
        </w:rPr>
      </w:pPr>
    </w:p>
    <w:p w:rsidR="00E3164A" w:rsidRDefault="00E3164A">
      <w:pPr>
        <w:spacing w:before="5"/>
        <w:ind w:left="1900"/>
      </w:pPr>
    </w:p>
    <w:p w:rsidR="00E3164A" w:rsidRDefault="00E3164A">
      <w:pPr>
        <w:spacing w:before="5" w:line="140" w:lineRule="exact"/>
        <w:rPr>
          <w:sz w:val="14"/>
          <w:szCs w:val="14"/>
        </w:rPr>
      </w:pPr>
    </w:p>
    <w:p w:rsidR="00E3164A" w:rsidRDefault="00E3164A">
      <w:pPr>
        <w:spacing w:line="200" w:lineRule="exact"/>
      </w:pPr>
    </w:p>
    <w:p w:rsidR="00E3164A" w:rsidRDefault="00E3164A">
      <w:pPr>
        <w:spacing w:line="200" w:lineRule="exact"/>
      </w:pPr>
    </w:p>
    <w:p w:rsidR="00E3164A" w:rsidRDefault="00364357">
      <w:pPr>
        <w:ind w:left="10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MS PGothic" w:eastAsia="MS PGothic" w:hAnsi="MS PGothic" w:cs="MS PGothic"/>
          <w:w w:val="79"/>
          <w:sz w:val="24"/>
          <w:szCs w:val="24"/>
        </w:rPr>
        <w:t xml:space="preserve">➢ </w:t>
      </w:r>
      <w:r>
        <w:rPr>
          <w:rFonts w:ascii="MS PGothic" w:eastAsia="MS PGothic" w:hAnsi="MS PGothic" w:cs="MS PGothic"/>
          <w:spacing w:val="54"/>
          <w:w w:val="79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Stud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t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I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4"/>
          <w:sz w:val="24"/>
          <w:szCs w:val="24"/>
        </w:rPr>
        <w:t>f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(G</w:t>
      </w:r>
      <w:r>
        <w:rPr>
          <w:rFonts w:ascii="Calibri" w:eastAsia="Calibri" w:hAnsi="Calibri" w:cs="Calibri"/>
          <w:b/>
          <w:spacing w:val="-6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s):</w:t>
      </w:r>
      <w:r>
        <w:rPr>
          <w:rFonts w:ascii="Calibri" w:eastAsia="Calibri" w:hAnsi="Calibri" w:cs="Calibri"/>
          <w:b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k on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k on P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 G</w:t>
      </w:r>
      <w:r>
        <w:rPr>
          <w:rFonts w:ascii="Calibri" w:eastAsia="Calibri" w:hAnsi="Calibri" w:cs="Calibri"/>
          <w:spacing w:val="-5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d</w:t>
      </w:r>
    </w:p>
    <w:p w:rsidR="00E3164A" w:rsidRDefault="00E3164A">
      <w:pPr>
        <w:spacing w:before="9" w:line="240" w:lineRule="exact"/>
        <w:rPr>
          <w:sz w:val="24"/>
          <w:szCs w:val="24"/>
        </w:rPr>
      </w:pPr>
    </w:p>
    <w:p w:rsidR="00E3164A" w:rsidRDefault="00E3164A">
      <w:pPr>
        <w:spacing w:before="4"/>
        <w:ind w:left="1900"/>
        <w:sectPr w:rsidR="00E3164A">
          <w:headerReference w:type="default" r:id="rId11"/>
          <w:pgSz w:w="12240" w:h="15840"/>
          <w:pgMar w:top="1440" w:right="640" w:bottom="280" w:left="1700" w:header="754" w:footer="0" w:gutter="0"/>
          <w:cols w:space="720"/>
        </w:sectPr>
      </w:pPr>
    </w:p>
    <w:p w:rsidR="00E3164A" w:rsidRDefault="00364357">
      <w:pPr>
        <w:spacing w:before="24"/>
        <w:ind w:left="1160" w:right="73" w:hanging="36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MS PGothic" w:eastAsia="MS PGothic" w:hAnsi="MS PGothic" w:cs="MS PGothic"/>
          <w:w w:val="79"/>
          <w:sz w:val="24"/>
          <w:szCs w:val="24"/>
        </w:rPr>
        <w:lastRenderedPageBreak/>
        <w:t xml:space="preserve">➢ </w:t>
      </w:r>
      <w:r>
        <w:rPr>
          <w:rFonts w:ascii="MS PGothic" w:eastAsia="MS PGothic" w:hAnsi="MS PGothic" w:cs="MS PGothic"/>
          <w:spacing w:val="55"/>
          <w:w w:val="7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8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</w:t>
      </w:r>
      <w:proofErr w:type="gram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lo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(pla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ai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…) 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lit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le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it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smaller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it so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-5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acti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ile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 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d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lace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it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-4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3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E3164A" w:rsidRDefault="00E3164A">
      <w:pPr>
        <w:spacing w:before="9" w:line="240" w:lineRule="exact"/>
        <w:rPr>
          <w:sz w:val="24"/>
          <w:szCs w:val="24"/>
        </w:rPr>
      </w:pPr>
    </w:p>
    <w:p w:rsidR="00E3164A" w:rsidRDefault="00E3164A">
      <w:pPr>
        <w:spacing w:before="6"/>
        <w:ind w:left="1880"/>
      </w:pPr>
    </w:p>
    <w:p w:rsidR="00E3164A" w:rsidRDefault="00E3164A">
      <w:pPr>
        <w:spacing w:before="15" w:line="240" w:lineRule="exact"/>
        <w:rPr>
          <w:sz w:val="24"/>
          <w:szCs w:val="24"/>
        </w:rPr>
      </w:pPr>
    </w:p>
    <w:p w:rsidR="00E3164A" w:rsidRDefault="00E3164A">
      <w:pPr>
        <w:spacing w:before="3"/>
        <w:ind w:left="1880"/>
      </w:pPr>
    </w:p>
    <w:p w:rsidR="00E3164A" w:rsidRDefault="00E3164A">
      <w:pPr>
        <w:spacing w:before="7" w:line="240" w:lineRule="exact"/>
        <w:rPr>
          <w:sz w:val="24"/>
          <w:szCs w:val="24"/>
        </w:rPr>
      </w:pPr>
    </w:p>
    <w:p w:rsidR="00E3164A" w:rsidRDefault="00E3164A">
      <w:pPr>
        <w:spacing w:before="4"/>
        <w:ind w:left="1880"/>
        <w:sectPr w:rsidR="00E3164A">
          <w:headerReference w:type="default" r:id="rId12"/>
          <w:pgSz w:w="12240" w:h="15840"/>
          <w:pgMar w:top="940" w:right="620" w:bottom="280" w:left="1720" w:header="0" w:footer="0" w:gutter="0"/>
          <w:cols w:space="720"/>
        </w:sectPr>
      </w:pPr>
    </w:p>
    <w:p w:rsidR="00E3164A" w:rsidRDefault="00E3164A">
      <w:pPr>
        <w:spacing w:before="5"/>
        <w:ind w:left="1900"/>
      </w:pPr>
    </w:p>
    <w:p w:rsidR="00E3164A" w:rsidRDefault="00E3164A">
      <w:pPr>
        <w:spacing w:before="11" w:line="240" w:lineRule="exact"/>
        <w:rPr>
          <w:sz w:val="24"/>
          <w:szCs w:val="24"/>
        </w:rPr>
      </w:pPr>
    </w:p>
    <w:p w:rsidR="00E3164A" w:rsidRDefault="00364357">
      <w:pPr>
        <w:ind w:left="1180" w:right="57" w:hanging="36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MS PGothic" w:eastAsia="MS PGothic" w:hAnsi="MS PGothic" w:cs="MS PGothic"/>
          <w:w w:val="79"/>
          <w:sz w:val="24"/>
          <w:szCs w:val="24"/>
        </w:rPr>
        <w:t xml:space="preserve">➢ </w:t>
      </w:r>
      <w:r>
        <w:rPr>
          <w:rFonts w:ascii="MS PGothic" w:eastAsia="MS PGothic" w:hAnsi="MS PGothic" w:cs="MS PGothic"/>
          <w:spacing w:val="55"/>
          <w:w w:val="7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8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</w:t>
      </w:r>
      <w:proofErr w:type="gram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lo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(pla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ai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…) 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lit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le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it smaller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it so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-5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acti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ile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 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d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lace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it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-4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3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E3164A" w:rsidRDefault="00E3164A">
      <w:pPr>
        <w:spacing w:before="9" w:line="240" w:lineRule="exact"/>
        <w:rPr>
          <w:sz w:val="24"/>
          <w:szCs w:val="24"/>
        </w:rPr>
      </w:pPr>
    </w:p>
    <w:p w:rsidR="00E3164A" w:rsidRDefault="00364357">
      <w:pPr>
        <w:ind w:left="1180" w:right="248" w:hanging="360"/>
        <w:rPr>
          <w:rFonts w:ascii="Calibri" w:eastAsia="Calibri" w:hAnsi="Calibri" w:cs="Calibri"/>
          <w:sz w:val="24"/>
          <w:szCs w:val="24"/>
        </w:rPr>
      </w:pPr>
      <w:r>
        <w:rPr>
          <w:rFonts w:ascii="MS PGothic" w:eastAsia="MS PGothic" w:hAnsi="MS PGothic" w:cs="MS PGothic"/>
          <w:w w:val="79"/>
          <w:sz w:val="24"/>
          <w:szCs w:val="24"/>
        </w:rPr>
        <w:t xml:space="preserve">➢ </w:t>
      </w:r>
      <w:r>
        <w:rPr>
          <w:rFonts w:ascii="MS PGothic" w:eastAsia="MS PGothic" w:hAnsi="MS PGothic" w:cs="MS PGothic"/>
          <w:spacing w:val="55"/>
          <w:w w:val="79"/>
          <w:sz w:val="24"/>
          <w:szCs w:val="24"/>
        </w:rPr>
        <w:t xml:space="preserve"> </w:t>
      </w:r>
    </w:p>
    <w:p w:rsidR="00E3164A" w:rsidRDefault="00E3164A">
      <w:pPr>
        <w:spacing w:before="2"/>
        <w:ind w:left="1900"/>
      </w:pPr>
    </w:p>
    <w:p w:rsidR="00E3164A" w:rsidRDefault="00E3164A">
      <w:pPr>
        <w:spacing w:before="8" w:line="120" w:lineRule="exact"/>
        <w:rPr>
          <w:sz w:val="13"/>
          <w:szCs w:val="13"/>
        </w:rPr>
      </w:pPr>
    </w:p>
    <w:p w:rsidR="00E3164A" w:rsidRDefault="00E3164A">
      <w:pPr>
        <w:spacing w:line="200" w:lineRule="exact"/>
      </w:pPr>
    </w:p>
    <w:p w:rsidR="00E3164A" w:rsidRDefault="00E3164A">
      <w:pPr>
        <w:spacing w:line="200" w:lineRule="exact"/>
      </w:pPr>
    </w:p>
    <w:p w:rsidR="00E3164A" w:rsidRDefault="00E3164A">
      <w:pPr>
        <w:spacing w:before="2"/>
        <w:ind w:left="1900"/>
        <w:sectPr w:rsidR="00E3164A">
          <w:headerReference w:type="default" r:id="rId13"/>
          <w:pgSz w:w="12240" w:h="15840"/>
          <w:pgMar w:top="660" w:right="640" w:bottom="280" w:left="1700" w:header="0" w:footer="0" w:gutter="0"/>
          <w:cols w:space="720"/>
        </w:sectPr>
      </w:pPr>
    </w:p>
    <w:p w:rsidR="00E3164A" w:rsidRDefault="00364357">
      <w:pPr>
        <w:spacing w:before="24"/>
        <w:ind w:left="1900" w:right="75" w:hanging="36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MS PGothic" w:eastAsia="MS PGothic" w:hAnsi="MS PGothic" w:cs="MS PGothic"/>
          <w:w w:val="79"/>
          <w:sz w:val="24"/>
          <w:szCs w:val="24"/>
        </w:rPr>
        <w:lastRenderedPageBreak/>
        <w:t xml:space="preserve">➢ </w:t>
      </w:r>
      <w:r>
        <w:rPr>
          <w:rFonts w:ascii="MS PGothic" w:eastAsia="MS PGothic" w:hAnsi="MS PGothic" w:cs="MS PGothic"/>
          <w:spacing w:val="55"/>
          <w:w w:val="7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8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</w:t>
      </w:r>
      <w:proofErr w:type="gram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lo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(pla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ai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…) 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lit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le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it smaller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it so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-5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acti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ile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 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d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lace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it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-4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3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E3164A" w:rsidRDefault="00E3164A">
      <w:pPr>
        <w:spacing w:before="9" w:line="240" w:lineRule="exact"/>
        <w:rPr>
          <w:sz w:val="24"/>
          <w:szCs w:val="24"/>
        </w:rPr>
      </w:pPr>
    </w:p>
    <w:p w:rsidR="00E3164A" w:rsidRDefault="00364357">
      <w:pPr>
        <w:ind w:left="1900" w:right="86" w:hanging="360"/>
        <w:rPr>
          <w:rFonts w:ascii="Calibri" w:eastAsia="Calibri" w:hAnsi="Calibri" w:cs="Calibri"/>
          <w:sz w:val="24"/>
          <w:szCs w:val="24"/>
        </w:rPr>
      </w:pPr>
      <w:r>
        <w:rPr>
          <w:rFonts w:ascii="MS PGothic" w:eastAsia="MS PGothic" w:hAnsi="MS PGothic" w:cs="MS PGothic"/>
          <w:w w:val="79"/>
          <w:sz w:val="24"/>
          <w:szCs w:val="24"/>
        </w:rPr>
        <w:t xml:space="preserve">➢ </w:t>
      </w:r>
      <w:r>
        <w:rPr>
          <w:rFonts w:ascii="MS PGothic" w:eastAsia="MS PGothic" w:hAnsi="MS PGothic" w:cs="MS PGothic"/>
          <w:spacing w:val="55"/>
          <w:w w:val="79"/>
          <w:sz w:val="24"/>
          <w:szCs w:val="24"/>
        </w:rPr>
        <w:t xml:space="preserve"> </w:t>
      </w:r>
    </w:p>
    <w:p w:rsidR="00E3164A" w:rsidRDefault="00E3164A">
      <w:pPr>
        <w:spacing w:before="6"/>
        <w:ind w:left="2620"/>
      </w:pPr>
    </w:p>
    <w:p w:rsidR="00E3164A" w:rsidRDefault="00E3164A">
      <w:pPr>
        <w:spacing w:before="14" w:line="240" w:lineRule="exact"/>
        <w:rPr>
          <w:sz w:val="24"/>
          <w:szCs w:val="24"/>
        </w:rPr>
      </w:pPr>
    </w:p>
    <w:p w:rsidR="00E3164A" w:rsidRDefault="00E3164A">
      <w:pPr>
        <w:spacing w:before="9" w:line="240" w:lineRule="exact"/>
        <w:rPr>
          <w:sz w:val="24"/>
          <w:szCs w:val="24"/>
        </w:rPr>
      </w:pPr>
    </w:p>
    <w:p w:rsidR="00E3164A" w:rsidRDefault="00364357">
      <w:pPr>
        <w:ind w:left="10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MS PGothic" w:eastAsia="MS PGothic" w:hAnsi="MS PGothic" w:cs="MS PGothic"/>
          <w:w w:val="79"/>
          <w:sz w:val="24"/>
          <w:szCs w:val="24"/>
        </w:rPr>
        <w:t xml:space="preserve">➢ </w:t>
      </w:r>
      <w:r>
        <w:rPr>
          <w:rFonts w:ascii="MS PGothic" w:eastAsia="MS PGothic" w:hAnsi="MS PGothic" w:cs="MS PGothic"/>
          <w:spacing w:val="55"/>
          <w:w w:val="79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0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ea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>: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hb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d</w:t>
      </w:r>
    </w:p>
    <w:p w:rsidR="00E3164A" w:rsidRDefault="00364357">
      <w:pPr>
        <w:spacing w:line="280" w:lineRule="exact"/>
        <w:ind w:left="82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MS PGothic" w:eastAsia="MS PGothic" w:hAnsi="MS PGothic" w:cs="MS PGothic"/>
          <w:w w:val="79"/>
          <w:sz w:val="24"/>
          <w:szCs w:val="24"/>
        </w:rPr>
        <w:t xml:space="preserve">➢ </w:t>
      </w:r>
      <w:r>
        <w:rPr>
          <w:rFonts w:ascii="MS PGothic" w:eastAsia="MS PGothic" w:hAnsi="MS PGothic" w:cs="MS PGothic"/>
          <w:spacing w:val="54"/>
          <w:w w:val="7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w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3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am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-4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a on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-5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. </w:t>
      </w:r>
      <w:r>
        <w:rPr>
          <w:rFonts w:ascii="Calibri" w:eastAsia="Calibri" w:hAnsi="Calibri" w:cs="Calibri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8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it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ynamic.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oll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w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n</w:t>
      </w:r>
      <w:r>
        <w:rPr>
          <w:rFonts w:ascii="Calibri" w:eastAsia="Calibri" w:hAnsi="Calibri" w:cs="Calibri"/>
          <w:sz w:val="24"/>
          <w:szCs w:val="24"/>
        </w:rPr>
        <w:t>am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-1"/>
          <w:sz w:val="24"/>
          <w:szCs w:val="24"/>
        </w:rPr>
        <w:t>ow</w:t>
      </w:r>
      <w:r>
        <w:rPr>
          <w:rFonts w:ascii="Calibri" w:eastAsia="Calibri" w:hAnsi="Calibri" w:cs="Calibri"/>
          <w:sz w:val="24"/>
          <w:szCs w:val="24"/>
        </w:rPr>
        <w:t>:</w:t>
      </w:r>
    </w:p>
    <w:p w:rsidR="00E3164A" w:rsidRDefault="00364357">
      <w:pPr>
        <w:spacing w:line="280" w:lineRule="exact"/>
        <w:ind w:left="154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MS PGothic" w:eastAsia="MS PGothic" w:hAnsi="MS PGothic" w:cs="MS PGothic"/>
          <w:w w:val="79"/>
          <w:sz w:val="24"/>
          <w:szCs w:val="24"/>
        </w:rPr>
        <w:t xml:space="preserve">➢ </w:t>
      </w:r>
      <w:r>
        <w:rPr>
          <w:rFonts w:ascii="MS PGothic" w:eastAsia="MS PGothic" w:hAnsi="MS PGothic" w:cs="MS PGothic"/>
          <w:spacing w:val="55"/>
          <w:w w:val="7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e</w:t>
      </w:r>
      <w:proofErr w:type="gram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y S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ud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ou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3"/>
          <w:sz w:val="24"/>
          <w:szCs w:val="24"/>
        </w:rPr>
        <w:t>“</w:t>
      </w:r>
      <w:r>
        <w:rPr>
          <w:rFonts w:ascii="Calibri" w:eastAsia="Calibri" w:hAnsi="Calibri" w:cs="Calibri"/>
          <w:spacing w:val="-23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3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ud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0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”</w:t>
      </w:r>
    </w:p>
    <w:p w:rsidR="00E3164A" w:rsidRDefault="00364357">
      <w:pPr>
        <w:spacing w:line="280" w:lineRule="exact"/>
        <w:ind w:left="154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MS PGothic" w:eastAsia="MS PGothic" w:hAnsi="MS PGothic" w:cs="MS PGothic"/>
          <w:w w:val="79"/>
          <w:sz w:val="24"/>
          <w:szCs w:val="24"/>
        </w:rPr>
        <w:t xml:space="preserve">➢ </w:t>
      </w:r>
      <w:r>
        <w:rPr>
          <w:rFonts w:ascii="MS PGothic" w:eastAsia="MS PGothic" w:hAnsi="MS PGothic" w:cs="MS PGothic"/>
          <w:spacing w:val="55"/>
          <w:w w:val="7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e</w:t>
      </w:r>
      <w:proofErr w:type="gram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 xml:space="preserve">y 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je</w:t>
      </w:r>
      <w:r>
        <w:rPr>
          <w:rFonts w:ascii="Calibri" w:eastAsia="Calibri" w:hAnsi="Calibri" w:cs="Calibri"/>
          <w:spacing w:val="-1"/>
          <w:sz w:val="24"/>
          <w:szCs w:val="24"/>
        </w:rPr>
        <w:t>ct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0"/>
          <w:sz w:val="24"/>
          <w:szCs w:val="24"/>
        </w:rPr>
        <w:t>“</w:t>
      </w:r>
      <w:r>
        <w:rPr>
          <w:rFonts w:ascii="Calibri" w:eastAsia="Calibri" w:hAnsi="Calibri" w:cs="Calibri"/>
          <w:spacing w:val="-2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3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je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0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”</w:t>
      </w:r>
    </w:p>
    <w:p w:rsidR="00E3164A" w:rsidRDefault="00364357">
      <w:pPr>
        <w:spacing w:line="280" w:lineRule="exact"/>
        <w:ind w:left="154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MS PGothic" w:eastAsia="MS PGothic" w:hAnsi="MS PGothic" w:cs="MS PGothic"/>
          <w:w w:val="79"/>
          <w:sz w:val="24"/>
          <w:szCs w:val="24"/>
        </w:rPr>
        <w:t xml:space="preserve">➢ </w:t>
      </w:r>
      <w:r>
        <w:rPr>
          <w:rFonts w:ascii="MS PGothic" w:eastAsia="MS PGothic" w:hAnsi="MS PGothic" w:cs="MS PGothic"/>
          <w:spacing w:val="55"/>
          <w:w w:val="7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e</w:t>
      </w:r>
      <w:proofErr w:type="gram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5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ecti</w:t>
      </w:r>
      <w:r>
        <w:rPr>
          <w:rFonts w:ascii="Calibri" w:eastAsia="Calibri" w:hAnsi="Calibri" w:cs="Calibri"/>
          <w:spacing w:val="1"/>
          <w:sz w:val="24"/>
          <w:szCs w:val="24"/>
        </w:rPr>
        <w:t>on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1"/>
          <w:sz w:val="24"/>
          <w:szCs w:val="24"/>
        </w:rPr>
        <w:t>“</w:t>
      </w:r>
      <w:r>
        <w:rPr>
          <w:rFonts w:ascii="Calibri" w:eastAsia="Calibri" w:hAnsi="Calibri" w:cs="Calibri"/>
          <w:spacing w:val="-2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3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5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ecti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3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”</w:t>
      </w:r>
    </w:p>
    <w:p w:rsidR="00E3164A" w:rsidRDefault="00820939">
      <w:pPr>
        <w:spacing w:before="3"/>
        <w:ind w:left="1540"/>
      </w:pPr>
      <w:r>
        <w:pict>
          <v:shape id="_x0000_i1033" type="#_x0000_t75" style="width:318.45pt;height:136.15pt">
            <v:imagedata r:id="rId14" o:title=""/>
          </v:shape>
        </w:pict>
      </w:r>
      <w:bookmarkStart w:id="0" w:name="_GoBack"/>
      <w:bookmarkEnd w:id="0"/>
    </w:p>
    <w:p w:rsidR="00E3164A" w:rsidRDefault="00E3164A">
      <w:pPr>
        <w:spacing w:before="12" w:line="240" w:lineRule="exact"/>
        <w:rPr>
          <w:sz w:val="24"/>
          <w:szCs w:val="24"/>
        </w:rPr>
      </w:pPr>
    </w:p>
    <w:p w:rsidR="00E3164A" w:rsidRDefault="00364357">
      <w:pPr>
        <w:ind w:left="82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MS PGothic" w:eastAsia="MS PGothic" w:hAnsi="MS PGothic" w:cs="MS PGothic"/>
          <w:w w:val="79"/>
          <w:sz w:val="24"/>
          <w:szCs w:val="24"/>
        </w:rPr>
        <w:t xml:space="preserve">➢ </w:t>
      </w:r>
      <w:r>
        <w:rPr>
          <w:rFonts w:ascii="MS PGothic" w:eastAsia="MS PGothic" w:hAnsi="MS PGothic" w:cs="MS PGothic"/>
          <w:spacing w:val="54"/>
          <w:w w:val="7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w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ac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am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-4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tu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pu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on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8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it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ynamic.</w:t>
      </w:r>
    </w:p>
    <w:p w:rsidR="00E3164A" w:rsidRDefault="00364357">
      <w:pPr>
        <w:spacing w:line="280" w:lineRule="exact"/>
        <w:ind w:left="82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MS PGothic" w:eastAsia="MS PGothic" w:hAnsi="MS PGothic" w:cs="MS PGothic"/>
          <w:w w:val="79"/>
          <w:sz w:val="24"/>
          <w:szCs w:val="24"/>
        </w:rPr>
        <w:t xml:space="preserve">➢ </w:t>
      </w:r>
      <w:r>
        <w:rPr>
          <w:rFonts w:ascii="MS PGothic" w:eastAsia="MS PGothic" w:hAnsi="MS PGothic" w:cs="MS PGothic"/>
          <w:spacing w:val="54"/>
          <w:w w:val="7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w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ac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am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-4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y G</w:t>
      </w:r>
      <w:r>
        <w:rPr>
          <w:rFonts w:ascii="Calibri" w:eastAsia="Calibri" w:hAnsi="Calibri" w:cs="Calibri"/>
          <w:spacing w:val="-5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em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. </w:t>
      </w:r>
      <w:r>
        <w:rPr>
          <w:rFonts w:ascii="Calibri" w:eastAsia="Calibri" w:hAnsi="Calibri" w:cs="Calibri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8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it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ynamic.</w:t>
      </w:r>
    </w:p>
    <w:p w:rsidR="00E3164A" w:rsidRDefault="00364357">
      <w:pPr>
        <w:spacing w:line="280" w:lineRule="exact"/>
        <w:ind w:left="82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MS PGothic" w:eastAsia="MS PGothic" w:hAnsi="MS PGothic" w:cs="MS PGothic"/>
          <w:w w:val="79"/>
          <w:sz w:val="24"/>
          <w:szCs w:val="24"/>
        </w:rPr>
        <w:t xml:space="preserve">➢ </w:t>
      </w:r>
      <w:r>
        <w:rPr>
          <w:rFonts w:ascii="MS PGothic" w:eastAsia="MS PGothic" w:hAnsi="MS PGothic" w:cs="MS PGothic"/>
          <w:spacing w:val="54"/>
          <w:w w:val="7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proofErr w:type="gram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art s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 xml:space="preserve">ld 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oi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3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nu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ud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 xml:space="preserve">s in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3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3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tu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E3164A" w:rsidRDefault="00364357">
      <w:pPr>
        <w:spacing w:line="280" w:lineRule="exact"/>
        <w:ind w:left="820"/>
        <w:rPr>
          <w:rFonts w:ascii="Calibri" w:eastAsia="Calibri" w:hAnsi="Calibri" w:cs="Calibri"/>
          <w:sz w:val="24"/>
          <w:szCs w:val="24"/>
        </w:rPr>
        <w:sectPr w:rsidR="00E3164A">
          <w:headerReference w:type="default" r:id="rId15"/>
          <w:pgSz w:w="12240" w:h="15840"/>
          <w:pgMar w:top="940" w:right="620" w:bottom="280" w:left="980" w:header="0" w:footer="0" w:gutter="0"/>
          <w:cols w:space="720"/>
        </w:sectPr>
      </w:pPr>
      <w:r>
        <w:rPr>
          <w:rFonts w:ascii="MS PGothic" w:eastAsia="MS PGothic" w:hAnsi="MS PGothic" w:cs="MS PGothic"/>
          <w:w w:val="79"/>
          <w:sz w:val="24"/>
          <w:szCs w:val="24"/>
        </w:rPr>
        <w:t xml:space="preserve">➢ </w:t>
      </w:r>
      <w:r>
        <w:rPr>
          <w:rFonts w:ascii="MS PGothic" w:eastAsia="MS PGothic" w:hAnsi="MS PGothic" w:cs="MS PGothic"/>
          <w:spacing w:val="54"/>
          <w:w w:val="7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em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-3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C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re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 Sc</w:t>
      </w:r>
      <w:r>
        <w:rPr>
          <w:rFonts w:ascii="Calibri" w:eastAsia="Calibri" w:hAnsi="Calibri" w:cs="Calibri"/>
          <w:spacing w:val="-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8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ea</w:t>
      </w:r>
      <w:r>
        <w:rPr>
          <w:rFonts w:ascii="Calibri" w:eastAsia="Calibri" w:hAnsi="Calibri" w:cs="Calibri"/>
          <w:spacing w:val="-2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E3164A" w:rsidRDefault="00364357">
      <w:pPr>
        <w:spacing w:before="11"/>
        <w:ind w:left="82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MS PGothic" w:eastAsia="MS PGothic" w:hAnsi="MS PGothic" w:cs="MS PGothic"/>
          <w:w w:val="79"/>
          <w:sz w:val="24"/>
          <w:szCs w:val="24"/>
        </w:rPr>
        <w:lastRenderedPageBreak/>
        <w:t xml:space="preserve">➢ </w:t>
      </w:r>
      <w:r>
        <w:rPr>
          <w:rFonts w:ascii="MS PGothic" w:eastAsia="MS PGothic" w:hAnsi="MS PGothic" w:cs="MS PGothic"/>
          <w:spacing w:val="54"/>
          <w:w w:val="7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proofErr w:type="gramEnd"/>
      <w:r>
        <w:rPr>
          <w:rFonts w:ascii="Calibri" w:eastAsia="Calibri" w:hAnsi="Calibri" w:cs="Calibri"/>
          <w:spacing w:val="1"/>
          <w:sz w:val="24"/>
          <w:szCs w:val="24"/>
        </w:rPr>
        <w:t xml:space="preserve"> 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5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y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ea</w:t>
      </w:r>
      <w:r>
        <w:rPr>
          <w:rFonts w:ascii="Calibri" w:eastAsia="Calibri" w:hAnsi="Calibri" w:cs="Calibri"/>
          <w:spacing w:val="-1"/>
          <w:sz w:val="24"/>
          <w:szCs w:val="24"/>
        </w:rPr>
        <w:t>ch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hb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-5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f</w:t>
      </w:r>
      <w:r>
        <w:rPr>
          <w:rFonts w:ascii="Calibri" w:eastAsia="Calibri" w:hAnsi="Calibri" w:cs="Calibri"/>
          <w:sz w:val="24"/>
          <w:szCs w:val="24"/>
        </w:rPr>
        <w:t>oll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w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sa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pacing w:val="-5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om </w:t>
      </w:r>
      <w:r>
        <w:rPr>
          <w:rFonts w:ascii="Calibri" w:eastAsia="Calibri" w:hAnsi="Calibri" w:cs="Calibri"/>
          <w:spacing w:val="-3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egi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-5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-5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-1"/>
          <w:sz w:val="24"/>
          <w:szCs w:val="24"/>
        </w:rPr>
        <w:t>ow</w:t>
      </w:r>
      <w:r>
        <w:rPr>
          <w:rFonts w:ascii="Calibri" w:eastAsia="Calibri" w:hAnsi="Calibri" w:cs="Calibri"/>
          <w:sz w:val="24"/>
          <w:szCs w:val="24"/>
        </w:rPr>
        <w:t>:</w:t>
      </w:r>
    </w:p>
    <w:p w:rsidR="00E3164A" w:rsidRDefault="00E3164A">
      <w:pPr>
        <w:spacing w:line="180" w:lineRule="exact"/>
        <w:rPr>
          <w:sz w:val="18"/>
          <w:szCs w:val="18"/>
        </w:rPr>
      </w:pPr>
    </w:p>
    <w:p w:rsidR="00E3164A" w:rsidRDefault="00820939">
      <w:pPr>
        <w:ind w:left="1240"/>
      </w:pPr>
      <w:r>
        <w:pict>
          <v:shape id="_x0000_i1034" type="#_x0000_t75" style="width:363.25pt;height:119.55pt">
            <v:imagedata r:id="rId16" o:title=""/>
          </v:shape>
        </w:pict>
      </w:r>
    </w:p>
    <w:p w:rsidR="00E3164A" w:rsidRDefault="00E3164A">
      <w:pPr>
        <w:spacing w:before="8" w:line="100" w:lineRule="exact"/>
        <w:rPr>
          <w:sz w:val="11"/>
          <w:szCs w:val="11"/>
        </w:rPr>
      </w:pPr>
    </w:p>
    <w:p w:rsidR="00E3164A" w:rsidRDefault="00E3164A">
      <w:pPr>
        <w:spacing w:line="200" w:lineRule="exact"/>
      </w:pPr>
    </w:p>
    <w:p w:rsidR="00E3164A" w:rsidRDefault="00364357">
      <w:pPr>
        <w:ind w:left="82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MS PGothic" w:eastAsia="MS PGothic" w:hAnsi="MS PGothic" w:cs="MS PGothic"/>
          <w:w w:val="79"/>
          <w:sz w:val="24"/>
          <w:szCs w:val="24"/>
        </w:rPr>
        <w:t xml:space="preserve">➢ </w:t>
      </w:r>
      <w:r>
        <w:rPr>
          <w:rFonts w:ascii="MS PGothic" w:eastAsia="MS PGothic" w:hAnsi="MS PGothic" w:cs="MS PGothic"/>
          <w:spacing w:val="54"/>
          <w:w w:val="7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2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-4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nn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ment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pacing w:val="-5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om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egi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-5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d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lace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3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s.</w:t>
      </w:r>
    </w:p>
    <w:p w:rsidR="00E3164A" w:rsidRDefault="00E3164A">
      <w:pPr>
        <w:spacing w:before="9" w:line="240" w:lineRule="exact"/>
        <w:rPr>
          <w:sz w:val="24"/>
          <w:szCs w:val="24"/>
        </w:rPr>
      </w:pPr>
    </w:p>
    <w:p w:rsidR="00E3164A" w:rsidRDefault="00364357">
      <w:pPr>
        <w:ind w:left="10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MS PGothic" w:eastAsia="MS PGothic" w:hAnsi="MS PGothic" w:cs="MS PGothic"/>
          <w:w w:val="79"/>
          <w:sz w:val="24"/>
          <w:szCs w:val="24"/>
        </w:rPr>
        <w:t xml:space="preserve">➢ </w:t>
      </w:r>
      <w:r>
        <w:rPr>
          <w:rFonts w:ascii="MS PGothic" w:eastAsia="MS PGothic" w:hAnsi="MS PGothic" w:cs="MS PGothic"/>
          <w:spacing w:val="55"/>
          <w:w w:val="79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0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ea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>: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visory</w:t>
      </w:r>
    </w:p>
    <w:p w:rsidR="00E3164A" w:rsidRDefault="00364357">
      <w:pPr>
        <w:spacing w:line="280" w:lineRule="exact"/>
        <w:ind w:left="82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MS PGothic" w:eastAsia="MS PGothic" w:hAnsi="MS PGothic" w:cs="MS PGothic"/>
          <w:w w:val="79"/>
          <w:sz w:val="24"/>
          <w:szCs w:val="24"/>
        </w:rPr>
        <w:t xml:space="preserve">➢ </w:t>
      </w:r>
      <w:r>
        <w:rPr>
          <w:rFonts w:ascii="MS PGothic" w:eastAsia="MS PGothic" w:hAnsi="MS PGothic" w:cs="MS PGothic"/>
          <w:spacing w:val="54"/>
          <w:w w:val="79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ct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z w:val="24"/>
          <w:szCs w:val="24"/>
        </w:rPr>
        <w:t>n</w:t>
      </w:r>
      <w:proofErr w:type="gramEnd"/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b</w:t>
      </w:r>
      <w:r>
        <w:rPr>
          <w:rFonts w:ascii="Calibri" w:eastAsia="Calibri" w:hAnsi="Calibri" w:cs="Calibri"/>
          <w:b/>
          <w:sz w:val="24"/>
          <w:szCs w:val="24"/>
        </w:rPr>
        <w:t>ut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(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v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w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dv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so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 xml:space="preserve">y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nd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sz w:val="24"/>
          <w:szCs w:val="24"/>
        </w:rPr>
        <w:t>nce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me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nt</w:t>
      </w:r>
      <w:r>
        <w:rPr>
          <w:rFonts w:ascii="Calibri" w:eastAsia="Calibri" w:hAnsi="Calibri" w:cs="Calibri"/>
          <w:b/>
          <w:spacing w:val="4"/>
          <w:sz w:val="24"/>
          <w:szCs w:val="24"/>
        </w:rPr>
        <w:t>)</w:t>
      </w:r>
      <w:r>
        <w:rPr>
          <w:rFonts w:ascii="Calibri" w:eastAsia="Calibri" w:hAnsi="Calibri" w:cs="Calibri"/>
          <w:b/>
          <w:sz w:val="24"/>
          <w:szCs w:val="24"/>
        </w:rPr>
        <w:t>: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bu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3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 “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dd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g:</w:t>
      </w:r>
    </w:p>
    <w:p w:rsidR="00E3164A" w:rsidRDefault="00364357">
      <w:pPr>
        <w:ind w:left="11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</w:t>
      </w:r>
      <w:r>
        <w:rPr>
          <w:rFonts w:ascii="Calibri" w:eastAsia="Calibri" w:hAnsi="Calibri" w:cs="Calibri"/>
          <w:spacing w:val="-3"/>
          <w:sz w:val="24"/>
          <w:szCs w:val="24"/>
        </w:rPr>
        <w:t>p</w:t>
      </w:r>
      <w:r>
        <w:rPr>
          <w:rFonts w:ascii="Calibri" w:eastAsia="Calibri" w:hAnsi="Calibri" w:cs="Calibri"/>
          <w:spacing w:val="6"/>
          <w:sz w:val="24"/>
          <w:szCs w:val="24"/>
        </w:rPr>
        <w:t>x</w:t>
      </w:r>
      <w:r>
        <w:rPr>
          <w:rFonts w:ascii="Calibri" w:eastAsia="Calibri" w:hAnsi="Calibri" w:cs="Calibri"/>
          <w:sz w:val="24"/>
          <w:szCs w:val="24"/>
        </w:rPr>
        <w:t>”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-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eig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“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-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eig</w:t>
      </w:r>
      <w:r>
        <w:rPr>
          <w:rFonts w:ascii="Calibri" w:eastAsia="Calibri" w:hAnsi="Calibri" w:cs="Calibri"/>
          <w:spacing w:val="-1"/>
          <w:sz w:val="24"/>
          <w:szCs w:val="24"/>
        </w:rPr>
        <w:t>ht</w:t>
      </w:r>
      <w:r>
        <w:rPr>
          <w:rFonts w:ascii="Calibri" w:eastAsia="Calibri" w:hAnsi="Calibri" w:cs="Calibri"/>
          <w:sz w:val="24"/>
          <w:szCs w:val="24"/>
        </w:rPr>
        <w:t>: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2</w:t>
      </w:r>
      <w:r>
        <w:rPr>
          <w:rFonts w:ascii="Calibri" w:eastAsia="Calibri" w:hAnsi="Calibri" w:cs="Calibri"/>
          <w:sz w:val="24"/>
          <w:szCs w:val="24"/>
        </w:rPr>
        <w:t>.5”</w:t>
      </w:r>
    </w:p>
    <w:p w:rsidR="00E3164A" w:rsidRDefault="00820939">
      <w:pPr>
        <w:spacing w:before="4"/>
        <w:ind w:left="1180"/>
      </w:pPr>
      <w:r>
        <w:pict>
          <v:shape id="_x0000_i1035" type="#_x0000_t75" style="width:294.9pt;height:118.15pt">
            <v:imagedata r:id="rId17" o:title=""/>
          </v:shape>
        </w:pict>
      </w:r>
    </w:p>
    <w:p w:rsidR="00E3164A" w:rsidRDefault="00E3164A">
      <w:pPr>
        <w:spacing w:before="15" w:line="240" w:lineRule="exact"/>
        <w:rPr>
          <w:sz w:val="24"/>
          <w:szCs w:val="24"/>
        </w:rPr>
      </w:pPr>
    </w:p>
    <w:p w:rsidR="00E3164A" w:rsidRDefault="00E3164A">
      <w:pPr>
        <w:spacing w:before="3"/>
        <w:ind w:left="1900"/>
        <w:sectPr w:rsidR="00E3164A">
          <w:headerReference w:type="default" r:id="rId18"/>
          <w:pgSz w:w="12240" w:h="15840"/>
          <w:pgMar w:top="660" w:right="1020" w:bottom="280" w:left="980" w:header="0" w:footer="0" w:gutter="0"/>
          <w:cols w:space="720"/>
        </w:sectPr>
      </w:pPr>
    </w:p>
    <w:p w:rsidR="00E3164A" w:rsidRDefault="00E3164A">
      <w:pPr>
        <w:spacing w:before="5"/>
        <w:ind w:left="1900"/>
      </w:pPr>
    </w:p>
    <w:p w:rsidR="00E3164A" w:rsidRDefault="00E3164A">
      <w:pPr>
        <w:spacing w:before="7" w:line="240" w:lineRule="exact"/>
        <w:rPr>
          <w:sz w:val="24"/>
          <w:szCs w:val="24"/>
        </w:rPr>
      </w:pPr>
    </w:p>
    <w:p w:rsidR="00E3164A" w:rsidRDefault="00364357">
      <w:pPr>
        <w:ind w:left="1900" w:right="72" w:hanging="36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MS PGothic" w:eastAsia="MS PGothic" w:hAnsi="MS PGothic" w:cs="MS PGothic"/>
          <w:w w:val="79"/>
          <w:sz w:val="24"/>
          <w:szCs w:val="24"/>
        </w:rPr>
        <w:t xml:space="preserve">➢ </w:t>
      </w:r>
      <w:r>
        <w:rPr>
          <w:rFonts w:ascii="MS PGothic" w:eastAsia="MS PGothic" w:hAnsi="MS PGothic" w:cs="MS PGothic"/>
          <w:spacing w:val="55"/>
          <w:w w:val="7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8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</w:t>
      </w:r>
      <w:proofErr w:type="gram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lo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(pla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ai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…) 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lit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le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it smaller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it so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-5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acti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ile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 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d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lace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it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-4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3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E3164A" w:rsidRDefault="00E3164A">
      <w:pPr>
        <w:spacing w:before="9" w:line="240" w:lineRule="exact"/>
        <w:rPr>
          <w:sz w:val="24"/>
          <w:szCs w:val="24"/>
        </w:rPr>
      </w:pPr>
    </w:p>
    <w:p w:rsidR="00E3164A" w:rsidRDefault="00E3164A">
      <w:pPr>
        <w:spacing w:before="2"/>
        <w:ind w:left="1900"/>
      </w:pPr>
    </w:p>
    <w:p w:rsidR="00E3164A" w:rsidRDefault="00E3164A">
      <w:pPr>
        <w:spacing w:line="200" w:lineRule="exact"/>
      </w:pPr>
    </w:p>
    <w:p w:rsidR="00E3164A" w:rsidRDefault="00E3164A">
      <w:pPr>
        <w:spacing w:before="5" w:line="260" w:lineRule="exact"/>
        <w:rPr>
          <w:sz w:val="26"/>
          <w:szCs w:val="26"/>
        </w:rPr>
      </w:pPr>
    </w:p>
    <w:p w:rsidR="00E3164A" w:rsidRDefault="00364357">
      <w:pPr>
        <w:ind w:left="10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MS PGothic" w:eastAsia="MS PGothic" w:hAnsi="MS PGothic" w:cs="MS PGothic"/>
          <w:w w:val="79"/>
          <w:sz w:val="24"/>
          <w:szCs w:val="24"/>
        </w:rPr>
        <w:t xml:space="preserve">➢ </w:t>
      </w:r>
      <w:r>
        <w:rPr>
          <w:rFonts w:ascii="MS PGothic" w:eastAsia="MS PGothic" w:hAnsi="MS PGothic" w:cs="MS PGothic"/>
          <w:spacing w:val="55"/>
          <w:w w:val="79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0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ea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>: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lass</w:t>
      </w:r>
      <w:r>
        <w:rPr>
          <w:rFonts w:ascii="Calibri" w:eastAsia="Calibri" w:hAnsi="Calibri" w:cs="Calibri"/>
          <w:spacing w:val="-5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m</w:t>
      </w:r>
    </w:p>
    <w:p w:rsidR="00E3164A" w:rsidRDefault="00E3164A">
      <w:pPr>
        <w:spacing w:before="3"/>
        <w:ind w:left="1180"/>
        <w:sectPr w:rsidR="00E3164A">
          <w:headerReference w:type="default" r:id="rId19"/>
          <w:pgSz w:w="12240" w:h="15840"/>
          <w:pgMar w:top="660" w:right="620" w:bottom="280" w:left="980" w:header="0" w:footer="0" w:gutter="0"/>
          <w:cols w:space="720"/>
        </w:sectPr>
      </w:pPr>
    </w:p>
    <w:p w:rsidR="00E3164A" w:rsidRDefault="00E3164A">
      <w:pPr>
        <w:spacing w:before="5"/>
        <w:ind w:left="1180"/>
      </w:pPr>
    </w:p>
    <w:p w:rsidR="00E3164A" w:rsidRDefault="00E3164A">
      <w:pPr>
        <w:spacing w:before="17" w:line="240" w:lineRule="exact"/>
        <w:rPr>
          <w:sz w:val="24"/>
          <w:szCs w:val="24"/>
        </w:rPr>
      </w:pPr>
    </w:p>
    <w:p w:rsidR="00E3164A" w:rsidRDefault="00364357">
      <w:pPr>
        <w:ind w:left="1180" w:right="120" w:hanging="36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MS PGothic" w:eastAsia="MS PGothic" w:hAnsi="MS PGothic" w:cs="MS PGothic"/>
          <w:w w:val="79"/>
          <w:sz w:val="24"/>
          <w:szCs w:val="24"/>
        </w:rPr>
        <w:t xml:space="preserve">➢ </w:t>
      </w:r>
      <w:r>
        <w:rPr>
          <w:rFonts w:ascii="MS PGothic" w:eastAsia="MS PGothic" w:hAnsi="MS PGothic" w:cs="MS PGothic"/>
          <w:spacing w:val="54"/>
          <w:w w:val="7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8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</w:t>
      </w:r>
      <w:proofErr w:type="gram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lo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(pla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ai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…) 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lit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le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it smaller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it so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-5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acti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ile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 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d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 xml:space="preserve">lace it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-4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3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E3164A" w:rsidRDefault="00E3164A">
      <w:pPr>
        <w:spacing w:before="9" w:line="240" w:lineRule="exact"/>
        <w:rPr>
          <w:sz w:val="24"/>
          <w:szCs w:val="24"/>
        </w:rPr>
      </w:pPr>
    </w:p>
    <w:p w:rsidR="00E3164A" w:rsidRDefault="00E3164A">
      <w:pPr>
        <w:spacing w:before="4"/>
        <w:ind w:left="1180"/>
      </w:pPr>
    </w:p>
    <w:p w:rsidR="00E3164A" w:rsidRDefault="00364357">
      <w:pPr>
        <w:spacing w:before="11"/>
        <w:ind w:left="10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MS PGothic" w:eastAsia="MS PGothic" w:hAnsi="MS PGothic" w:cs="MS PGothic"/>
          <w:w w:val="79"/>
          <w:sz w:val="24"/>
          <w:szCs w:val="24"/>
        </w:rPr>
        <w:t xml:space="preserve">➢ </w:t>
      </w:r>
      <w:r>
        <w:rPr>
          <w:rFonts w:ascii="MS PGothic" w:eastAsia="MS PGothic" w:hAnsi="MS PGothic" w:cs="MS PGothic"/>
          <w:spacing w:val="55"/>
          <w:w w:val="79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5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t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>:</w:t>
      </w:r>
      <w:r>
        <w:rPr>
          <w:rFonts w:ascii="Calibri" w:eastAsia="Calibri" w:hAnsi="Calibri" w:cs="Calibri"/>
          <w:b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-5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d</w:t>
      </w:r>
    </w:p>
    <w:p w:rsidR="00E3164A" w:rsidRDefault="00E3164A">
      <w:pPr>
        <w:spacing w:before="9" w:line="240" w:lineRule="exact"/>
        <w:rPr>
          <w:sz w:val="24"/>
          <w:szCs w:val="24"/>
        </w:rPr>
      </w:pPr>
    </w:p>
    <w:p w:rsidR="00E3164A" w:rsidRDefault="00364357">
      <w:pPr>
        <w:ind w:left="10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MS PGothic" w:eastAsia="MS PGothic" w:hAnsi="MS PGothic" w:cs="MS PGothic"/>
          <w:w w:val="79"/>
          <w:sz w:val="24"/>
          <w:szCs w:val="24"/>
        </w:rPr>
        <w:t xml:space="preserve">➢ </w:t>
      </w:r>
      <w:r>
        <w:rPr>
          <w:rFonts w:ascii="MS PGothic" w:eastAsia="MS PGothic" w:hAnsi="MS PGothic" w:cs="MS PGothic"/>
          <w:spacing w:val="55"/>
          <w:w w:val="79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5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t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>:</w:t>
      </w:r>
      <w:r>
        <w:rPr>
          <w:rFonts w:ascii="Calibri" w:eastAsia="Calibri" w:hAnsi="Calibri" w:cs="Calibri"/>
          <w:b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y S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ud</w:t>
      </w:r>
      <w:r>
        <w:rPr>
          <w:rFonts w:ascii="Calibri" w:eastAsia="Calibri" w:hAnsi="Calibri" w:cs="Calibri"/>
          <w:sz w:val="24"/>
          <w:szCs w:val="24"/>
        </w:rPr>
        <w:t>ent</w:t>
      </w:r>
    </w:p>
    <w:p w:rsidR="00E3164A" w:rsidRDefault="00E3164A">
      <w:pPr>
        <w:spacing w:before="5"/>
        <w:ind w:left="1180"/>
      </w:pPr>
    </w:p>
    <w:p w:rsidR="00E3164A" w:rsidRDefault="00E3164A">
      <w:pPr>
        <w:spacing w:line="260" w:lineRule="exact"/>
        <w:rPr>
          <w:sz w:val="26"/>
          <w:szCs w:val="26"/>
        </w:rPr>
      </w:pPr>
    </w:p>
    <w:p w:rsidR="00E3164A" w:rsidRDefault="00E3164A">
      <w:pPr>
        <w:spacing w:before="3"/>
        <w:ind w:left="1180"/>
      </w:pPr>
    </w:p>
    <w:p w:rsidR="00E3164A" w:rsidRDefault="00E3164A">
      <w:pPr>
        <w:spacing w:before="18" w:line="240" w:lineRule="exact"/>
        <w:rPr>
          <w:sz w:val="24"/>
          <w:szCs w:val="24"/>
        </w:rPr>
      </w:pPr>
    </w:p>
    <w:p w:rsidR="00E3164A" w:rsidRDefault="00364357">
      <w:pPr>
        <w:ind w:left="1180" w:right="60" w:hanging="36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MS PGothic" w:eastAsia="MS PGothic" w:hAnsi="MS PGothic" w:cs="MS PGothic"/>
          <w:w w:val="79"/>
          <w:sz w:val="24"/>
          <w:szCs w:val="24"/>
        </w:rPr>
        <w:t xml:space="preserve">➢ </w:t>
      </w:r>
      <w:r>
        <w:rPr>
          <w:rFonts w:ascii="MS PGothic" w:eastAsia="MS PGothic" w:hAnsi="MS PGothic" w:cs="MS PGothic"/>
          <w:spacing w:val="54"/>
          <w:w w:val="7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8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</w:t>
      </w:r>
      <w:proofErr w:type="gram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lo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(pla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ai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…) 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lit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le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it smaller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it so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-5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acti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ile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 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d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 xml:space="preserve">lace it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-4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3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E3164A" w:rsidRDefault="00E3164A">
      <w:pPr>
        <w:spacing w:before="10" w:line="240" w:lineRule="exact"/>
        <w:rPr>
          <w:sz w:val="24"/>
          <w:szCs w:val="24"/>
        </w:rPr>
      </w:pPr>
    </w:p>
    <w:p w:rsidR="00E3164A" w:rsidRDefault="00E3164A">
      <w:pPr>
        <w:spacing w:before="1"/>
        <w:ind w:left="1180"/>
        <w:sectPr w:rsidR="00E3164A">
          <w:headerReference w:type="default" r:id="rId20"/>
          <w:pgSz w:w="12240" w:h="15840"/>
          <w:pgMar w:top="660" w:right="780" w:bottom="280" w:left="980" w:header="0" w:footer="0" w:gutter="0"/>
          <w:cols w:space="720"/>
        </w:sectPr>
      </w:pPr>
    </w:p>
    <w:p w:rsidR="00E3164A" w:rsidRDefault="00E3164A">
      <w:pPr>
        <w:spacing w:before="5"/>
        <w:ind w:left="460"/>
      </w:pPr>
    </w:p>
    <w:p w:rsidR="00E3164A" w:rsidRDefault="00E3164A">
      <w:pPr>
        <w:spacing w:before="16" w:line="240" w:lineRule="exact"/>
        <w:rPr>
          <w:sz w:val="24"/>
          <w:szCs w:val="24"/>
        </w:rPr>
      </w:pPr>
    </w:p>
    <w:p w:rsidR="00E3164A" w:rsidRDefault="00E3164A">
      <w:pPr>
        <w:spacing w:before="4"/>
        <w:ind w:left="460"/>
      </w:pPr>
    </w:p>
    <w:p w:rsidR="00E3164A" w:rsidRDefault="00E3164A">
      <w:pPr>
        <w:spacing w:before="3"/>
        <w:ind w:left="460"/>
        <w:sectPr w:rsidR="00E3164A">
          <w:headerReference w:type="default" r:id="rId21"/>
          <w:pgSz w:w="12240" w:h="15840"/>
          <w:pgMar w:top="940" w:right="680" w:bottom="280" w:left="1700" w:header="0" w:footer="0" w:gutter="0"/>
          <w:cols w:space="720"/>
        </w:sectPr>
      </w:pPr>
    </w:p>
    <w:p w:rsidR="00E3164A" w:rsidRDefault="00E3164A">
      <w:pPr>
        <w:spacing w:before="5"/>
        <w:ind w:left="1180"/>
      </w:pPr>
    </w:p>
    <w:p w:rsidR="00E3164A" w:rsidRDefault="00E3164A">
      <w:pPr>
        <w:spacing w:before="4" w:line="240" w:lineRule="exact"/>
        <w:rPr>
          <w:sz w:val="24"/>
          <w:szCs w:val="24"/>
        </w:rPr>
      </w:pPr>
    </w:p>
    <w:p w:rsidR="00E3164A" w:rsidRPr="00CF759D" w:rsidRDefault="00364357" w:rsidP="00CF759D">
      <w:pPr>
        <w:ind w:left="10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MS PGothic" w:eastAsia="MS PGothic" w:hAnsi="MS PGothic" w:cs="MS PGothic"/>
          <w:w w:val="79"/>
          <w:sz w:val="24"/>
          <w:szCs w:val="24"/>
        </w:rPr>
        <w:t xml:space="preserve">➢ </w:t>
      </w:r>
      <w:r>
        <w:rPr>
          <w:rFonts w:ascii="MS PGothic" w:eastAsia="MS PGothic" w:hAnsi="MS PGothic" w:cs="MS PGothic"/>
          <w:spacing w:val="55"/>
          <w:w w:val="79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5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>: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Onli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P</w:t>
      </w:r>
      <w:r>
        <w:rPr>
          <w:rFonts w:ascii="Calibri" w:eastAsia="Calibri" w:hAnsi="Calibri" w:cs="Calibri"/>
          <w:spacing w:val="-5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yme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</w:p>
    <w:p w:rsidR="00E3164A" w:rsidRDefault="00364357">
      <w:pPr>
        <w:ind w:left="1180" w:right="172" w:hanging="36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MS PGothic" w:eastAsia="MS PGothic" w:hAnsi="MS PGothic" w:cs="MS PGothic"/>
          <w:w w:val="79"/>
          <w:sz w:val="24"/>
          <w:szCs w:val="24"/>
        </w:rPr>
        <w:t xml:space="preserve">➢ </w:t>
      </w:r>
      <w:r>
        <w:rPr>
          <w:rFonts w:ascii="MS PGothic" w:eastAsia="MS PGothic" w:hAnsi="MS PGothic" w:cs="MS PGothic"/>
          <w:spacing w:val="54"/>
          <w:w w:val="7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-4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ails</w:t>
      </w:r>
      <w:proofErr w:type="gramEnd"/>
      <w:r>
        <w:rPr>
          <w:rFonts w:ascii="Calibri" w:eastAsia="Calibri" w:hAnsi="Calibri" w:cs="Calibri"/>
          <w:spacing w:val="1"/>
          <w:sz w:val="24"/>
          <w:szCs w:val="24"/>
        </w:rPr>
        <w:t xml:space="preserve"> bu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3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tion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vi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w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d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-6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ail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5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yme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.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b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3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ame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8"/>
          <w:sz w:val="24"/>
          <w:szCs w:val="24"/>
        </w:rPr>
        <w:t>“</w:t>
      </w:r>
      <w:r>
        <w:rPr>
          <w:rFonts w:ascii="Calibri" w:eastAsia="Calibri" w:hAnsi="Calibri" w:cs="Calibri"/>
          <w:sz w:val="24"/>
          <w:szCs w:val="24"/>
        </w:rPr>
        <w:t>Vi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w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-4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ai</w:t>
      </w:r>
      <w:r>
        <w:rPr>
          <w:rFonts w:ascii="Calibri" w:eastAsia="Calibri" w:hAnsi="Calibri" w:cs="Calibri"/>
          <w:spacing w:val="2"/>
          <w:sz w:val="24"/>
          <w:szCs w:val="24"/>
        </w:rPr>
        <w:t>l</w:t>
      </w:r>
      <w:r>
        <w:rPr>
          <w:rFonts w:ascii="Calibri" w:eastAsia="Calibri" w:hAnsi="Calibri" w:cs="Calibri"/>
          <w:spacing w:val="-24"/>
          <w:sz w:val="24"/>
          <w:szCs w:val="24"/>
        </w:rPr>
        <w:t>”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E3164A" w:rsidRDefault="00E3164A">
      <w:pPr>
        <w:spacing w:before="11" w:line="240" w:lineRule="exact"/>
        <w:rPr>
          <w:sz w:val="24"/>
          <w:szCs w:val="24"/>
        </w:rPr>
      </w:pPr>
    </w:p>
    <w:p w:rsidR="00E3164A" w:rsidRDefault="00364357">
      <w:pPr>
        <w:ind w:left="1180" w:right="69" w:hanging="36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MS PGothic" w:eastAsia="MS PGothic" w:hAnsi="MS PGothic" w:cs="MS PGothic"/>
          <w:w w:val="79"/>
          <w:sz w:val="24"/>
          <w:szCs w:val="24"/>
        </w:rPr>
        <w:t xml:space="preserve">➢ </w:t>
      </w:r>
      <w:r>
        <w:rPr>
          <w:rFonts w:ascii="MS PGothic" w:eastAsia="MS PGothic" w:hAnsi="MS PGothic" w:cs="MS PGothic"/>
          <w:spacing w:val="54"/>
          <w:w w:val="79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5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y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 xml:space="preserve">e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b</w:t>
      </w:r>
      <w:r>
        <w:rPr>
          <w:rFonts w:ascii="Calibri" w:eastAsia="Calibri" w:hAnsi="Calibri" w:cs="Calibri"/>
          <w:b/>
          <w:sz w:val="24"/>
          <w:szCs w:val="24"/>
        </w:rPr>
        <w:t>ut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:</w:t>
      </w:r>
      <w:r>
        <w:rPr>
          <w:rFonts w:ascii="Calibri" w:eastAsia="Calibri" w:hAnsi="Calibri" w:cs="Calibri"/>
          <w:b/>
          <w:spacing w:val="-1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2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-4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-4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e.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Gi</w:t>
      </w:r>
      <w:r>
        <w:rPr>
          <w:rFonts w:ascii="Calibri" w:eastAsia="Calibri" w:hAnsi="Calibri" w:cs="Calibri"/>
          <w:spacing w:val="-3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tio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n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w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o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5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y </w:t>
      </w:r>
      <w:r>
        <w:rPr>
          <w:rFonts w:ascii="Calibri" w:eastAsia="Calibri" w:hAnsi="Calibri" w:cs="Calibri"/>
          <w:spacing w:val="1"/>
          <w:sz w:val="24"/>
          <w:szCs w:val="24"/>
        </w:rPr>
        <w:t>on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si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5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le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o: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“</w:t>
      </w:r>
      <w:r>
        <w:rPr>
          <w:rFonts w:ascii="Calibri" w:eastAsia="Calibri" w:hAnsi="Calibri" w:cs="Calibri"/>
          <w:spacing w:val="-6"/>
          <w:sz w:val="24"/>
          <w:szCs w:val="24"/>
        </w:rPr>
        <w:t>P</w:t>
      </w:r>
      <w:r>
        <w:rPr>
          <w:rFonts w:ascii="Calibri" w:eastAsia="Calibri" w:hAnsi="Calibri" w:cs="Calibri"/>
          <w:spacing w:val="-5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y 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li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e”</w:t>
      </w:r>
    </w:p>
    <w:p w:rsidR="00E3164A" w:rsidRDefault="00820939">
      <w:pPr>
        <w:spacing w:before="3"/>
        <w:ind w:left="1180"/>
      </w:pPr>
      <w:r>
        <w:pict>
          <v:shape id="_x0000_i1036" type="#_x0000_t75" style="width:353.55pt;height:190.15pt">
            <v:imagedata r:id="rId22" o:title=""/>
          </v:shape>
        </w:pict>
      </w:r>
    </w:p>
    <w:p w:rsidR="00E3164A" w:rsidRDefault="00E3164A">
      <w:pPr>
        <w:spacing w:before="15" w:line="240" w:lineRule="exact"/>
        <w:rPr>
          <w:sz w:val="24"/>
          <w:szCs w:val="24"/>
        </w:rPr>
      </w:pPr>
    </w:p>
    <w:p w:rsidR="00E3164A" w:rsidRDefault="00364357">
      <w:pPr>
        <w:ind w:left="820"/>
        <w:rPr>
          <w:rFonts w:ascii="Calibri" w:eastAsia="Calibri" w:hAnsi="Calibri" w:cs="Calibri"/>
          <w:sz w:val="24"/>
          <w:szCs w:val="24"/>
        </w:rPr>
        <w:sectPr w:rsidR="00E3164A">
          <w:headerReference w:type="default" r:id="rId23"/>
          <w:pgSz w:w="12240" w:h="15840"/>
          <w:pgMar w:top="660" w:right="680" w:bottom="280" w:left="980" w:header="0" w:footer="0" w:gutter="0"/>
          <w:cols w:space="720"/>
        </w:sectPr>
      </w:pPr>
      <w:r>
        <w:rPr>
          <w:rFonts w:ascii="MS PGothic" w:eastAsia="MS PGothic" w:hAnsi="MS PGothic" w:cs="MS PGothic"/>
          <w:w w:val="79"/>
          <w:sz w:val="24"/>
          <w:szCs w:val="24"/>
        </w:rPr>
        <w:t xml:space="preserve">➢ </w:t>
      </w:r>
      <w:r>
        <w:rPr>
          <w:rFonts w:ascii="MS PGothic" w:eastAsia="MS PGothic" w:hAnsi="MS PGothic" w:cs="MS PGothic"/>
          <w:spacing w:val="54"/>
          <w:w w:val="7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If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ash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-5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yme</w:t>
      </w:r>
      <w:r>
        <w:rPr>
          <w:rFonts w:ascii="Calibri" w:eastAsia="Calibri" w:hAnsi="Calibri" w:cs="Calibri"/>
          <w:spacing w:val="-1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4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-4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p</w:t>
      </w:r>
      <w:r>
        <w:rPr>
          <w:rFonts w:ascii="Calibri" w:eastAsia="Calibri" w:hAnsi="Calibri" w:cs="Calibri"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yme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y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QR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de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E3164A" w:rsidRDefault="00364357">
      <w:pPr>
        <w:spacing w:before="11"/>
        <w:ind w:left="10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MS PGothic" w:eastAsia="MS PGothic" w:hAnsi="MS PGothic" w:cs="MS PGothic"/>
          <w:w w:val="79"/>
          <w:sz w:val="24"/>
          <w:szCs w:val="24"/>
        </w:rPr>
        <w:lastRenderedPageBreak/>
        <w:t xml:space="preserve">➢ </w:t>
      </w:r>
      <w:r>
        <w:rPr>
          <w:rFonts w:ascii="MS PGothic" w:eastAsia="MS PGothic" w:hAnsi="MS PGothic" w:cs="MS PGothic"/>
          <w:spacing w:val="55"/>
          <w:w w:val="79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5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t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>:</w:t>
      </w:r>
      <w:r>
        <w:rPr>
          <w:rFonts w:ascii="Calibri" w:eastAsia="Calibri" w:hAnsi="Calibri" w:cs="Calibri"/>
          <w:b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oc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-3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q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t</w:t>
      </w:r>
    </w:p>
    <w:p w:rsidR="00E3164A" w:rsidRDefault="00364357">
      <w:pPr>
        <w:spacing w:line="280" w:lineRule="exact"/>
        <w:ind w:left="82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MS PGothic" w:eastAsia="MS PGothic" w:hAnsi="MS PGothic" w:cs="MS PGothic"/>
          <w:w w:val="79"/>
          <w:sz w:val="24"/>
          <w:szCs w:val="24"/>
        </w:rPr>
        <w:t xml:space="preserve">➢ </w:t>
      </w:r>
      <w:r>
        <w:rPr>
          <w:rFonts w:ascii="MS PGothic" w:eastAsia="MS PGothic" w:hAnsi="MS PGothic" w:cs="MS PGothic"/>
          <w:spacing w:val="54"/>
          <w:w w:val="7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-4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ead</w:t>
      </w:r>
      <w:proofErr w:type="gramEnd"/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“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oc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-6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qu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t M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24"/>
          <w:sz w:val="24"/>
          <w:szCs w:val="24"/>
        </w:rPr>
        <w:t>”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le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“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oc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ment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qu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5"/>
          <w:sz w:val="24"/>
          <w:szCs w:val="24"/>
        </w:rPr>
        <w:t>s</w:t>
      </w:r>
      <w:r>
        <w:rPr>
          <w:rFonts w:ascii="Calibri" w:eastAsia="Calibri" w:hAnsi="Calibri" w:cs="Calibri"/>
          <w:spacing w:val="9"/>
          <w:sz w:val="24"/>
          <w:szCs w:val="24"/>
        </w:rPr>
        <w:t>t</w:t>
      </w:r>
      <w:r>
        <w:rPr>
          <w:rFonts w:ascii="Calibri" w:eastAsia="Calibri" w:hAnsi="Calibri" w:cs="Calibri"/>
          <w:spacing w:val="-24"/>
          <w:sz w:val="24"/>
          <w:szCs w:val="24"/>
        </w:rPr>
        <w:t>”</w:t>
      </w:r>
      <w:r>
        <w:rPr>
          <w:rFonts w:ascii="Calibri" w:eastAsia="Calibri" w:hAnsi="Calibri" w:cs="Calibri"/>
          <w:sz w:val="24"/>
          <w:szCs w:val="24"/>
        </w:rPr>
        <w:t>. T</w:t>
      </w:r>
      <w:r>
        <w:rPr>
          <w:rFonts w:ascii="Calibri" w:eastAsia="Calibri" w:hAnsi="Calibri" w:cs="Calibri"/>
          <w:spacing w:val="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</w:p>
    <w:p w:rsidR="00E3164A" w:rsidRDefault="00364357">
      <w:pPr>
        <w:ind w:left="11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-4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3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on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ot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tio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al. 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w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p</w:t>
      </w:r>
      <w:r>
        <w:rPr>
          <w:rFonts w:ascii="Calibri" w:eastAsia="Calibri" w:hAnsi="Calibri" w:cs="Calibri"/>
          <w:spacing w:val="-2"/>
          <w:sz w:val="24"/>
          <w:szCs w:val="24"/>
        </w:rPr>
        <w:t>ar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-4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files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6"/>
          <w:sz w:val="24"/>
          <w:szCs w:val="24"/>
        </w:rPr>
        <w:t>f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rm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E3164A" w:rsidRDefault="00820939">
      <w:pPr>
        <w:spacing w:before="5"/>
        <w:ind w:left="1180"/>
      </w:pPr>
      <w:r>
        <w:pict>
          <v:shape id="_x0000_i1037" type="#_x0000_t75" style="width:287.55pt;height:144.9pt">
            <v:imagedata r:id="rId24" o:title=""/>
          </v:shape>
        </w:pict>
      </w:r>
    </w:p>
    <w:p w:rsidR="00E3164A" w:rsidRDefault="00E3164A">
      <w:pPr>
        <w:spacing w:before="17" w:line="240" w:lineRule="exact"/>
        <w:rPr>
          <w:sz w:val="24"/>
          <w:szCs w:val="24"/>
        </w:rPr>
      </w:pPr>
    </w:p>
    <w:p w:rsidR="00E3164A" w:rsidRDefault="00364357">
      <w:pPr>
        <w:ind w:left="820"/>
        <w:rPr>
          <w:rFonts w:ascii="MS PGothic" w:eastAsia="MS PGothic" w:hAnsi="MS PGothic" w:cs="MS PGothic"/>
          <w:sz w:val="24"/>
          <w:szCs w:val="24"/>
        </w:rPr>
      </w:pPr>
      <w:r>
        <w:rPr>
          <w:rFonts w:ascii="MS PGothic" w:eastAsia="MS PGothic" w:hAnsi="MS PGothic" w:cs="MS PGothic"/>
          <w:w w:val="79"/>
          <w:sz w:val="24"/>
          <w:szCs w:val="24"/>
        </w:rPr>
        <w:t>➢</w:t>
      </w:r>
    </w:p>
    <w:sectPr w:rsidR="00E3164A">
      <w:headerReference w:type="default" r:id="rId25"/>
      <w:pgSz w:w="12240" w:h="15840"/>
      <w:pgMar w:top="660" w:right="780" w:bottom="280" w:left="9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0939" w:rsidRDefault="00820939">
      <w:r>
        <w:separator/>
      </w:r>
    </w:p>
  </w:endnote>
  <w:endnote w:type="continuationSeparator" w:id="0">
    <w:p w:rsidR="00820939" w:rsidRDefault="00820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0939" w:rsidRDefault="00820939">
      <w:r>
        <w:separator/>
      </w:r>
    </w:p>
  </w:footnote>
  <w:footnote w:type="continuationSeparator" w:id="0">
    <w:p w:rsidR="00820939" w:rsidRDefault="008209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164A" w:rsidRDefault="00820939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89pt;margin-top:36.7pt;width:236.05pt;height:14.7pt;z-index:-251661312;mso-position-horizontal-relative:page;mso-position-vertical-relative:page" filled="f" stroked="f">
          <v:textbox inset="0,0,0,0">
            <w:txbxContent>
              <w:p w:rsidR="00E3164A" w:rsidRDefault="00364357">
                <w:pPr>
                  <w:spacing w:line="260" w:lineRule="exact"/>
                  <w:ind w:left="20" w:right="-38"/>
                  <w:rPr>
                    <w:rFonts w:ascii="Calibri" w:eastAsia="Calibri" w:hAnsi="Calibri" w:cs="Calibri"/>
                    <w:sz w:val="24"/>
                    <w:szCs w:val="24"/>
                  </w:rPr>
                </w:pPr>
                <w:proofErr w:type="gramStart"/>
                <w:r>
                  <w:rPr>
                    <w:rFonts w:ascii="MS PGothic" w:eastAsia="MS PGothic" w:hAnsi="MS PGothic" w:cs="MS PGothic"/>
                    <w:w w:val="79"/>
                    <w:position w:val="1"/>
                    <w:sz w:val="24"/>
                    <w:szCs w:val="24"/>
                  </w:rPr>
                  <w:t xml:space="preserve">➢ </w:t>
                </w:r>
                <w:r>
                  <w:rPr>
                    <w:rFonts w:ascii="MS PGothic" w:eastAsia="MS PGothic" w:hAnsi="MS PGothic" w:cs="MS PGothic"/>
                    <w:spacing w:val="54"/>
                    <w:w w:val="79"/>
                    <w:position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4"/>
                    <w:szCs w:val="24"/>
                  </w:rPr>
                  <w:t>Stud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4"/>
                    <w:szCs w:val="24"/>
                  </w:rPr>
                  <w:t>e</w:t>
                </w:r>
                <w:r>
                  <w:rPr>
                    <w:rFonts w:ascii="Calibri" w:eastAsia="Calibri" w:hAnsi="Calibri" w:cs="Calibri"/>
                    <w:b/>
                    <w:spacing w:val="-2"/>
                    <w:position w:val="1"/>
                    <w:sz w:val="24"/>
                    <w:szCs w:val="24"/>
                  </w:rPr>
                  <w:t>n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4"/>
                    <w:szCs w:val="24"/>
                  </w:rPr>
                  <w:t>t</w:t>
                </w:r>
                <w:proofErr w:type="gramEnd"/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4"/>
                    <w:szCs w:val="24"/>
                  </w:rPr>
                  <w:t>I</w:t>
                </w:r>
                <w:r>
                  <w:rPr>
                    <w:rFonts w:ascii="Calibri" w:eastAsia="Calibri" w:hAnsi="Calibri" w:cs="Calibri"/>
                    <w:b/>
                    <w:spacing w:val="-2"/>
                    <w:position w:val="1"/>
                    <w:sz w:val="24"/>
                    <w:szCs w:val="24"/>
                  </w:rPr>
                  <w:t>n</w:t>
                </w:r>
                <w:r>
                  <w:rPr>
                    <w:rFonts w:ascii="Calibri" w:eastAsia="Calibri" w:hAnsi="Calibri" w:cs="Calibri"/>
                    <w:b/>
                    <w:spacing w:val="-4"/>
                    <w:position w:val="1"/>
                    <w:sz w:val="24"/>
                    <w:szCs w:val="24"/>
                  </w:rPr>
                  <w:t>f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4"/>
                    <w:szCs w:val="24"/>
                  </w:rPr>
                  <w:t>o:</w:t>
                </w:r>
                <w:r>
                  <w:rPr>
                    <w:rFonts w:ascii="Calibri" w:eastAsia="Calibri" w:hAnsi="Calibri" w:cs="Calibri"/>
                    <w:b/>
                    <w:spacing w:val="3"/>
                    <w:position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4"/>
                    <w:szCs w:val="24"/>
                  </w:rPr>
                  <w:t>C</w:t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t>li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4"/>
                    <w:szCs w:val="24"/>
                  </w:rPr>
                  <w:t>c</w:t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t xml:space="preserve">k 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4"/>
                    <w:szCs w:val="24"/>
                  </w:rPr>
                  <w:t>o</w:t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t>n</w:t>
                </w:r>
                <w:r>
                  <w:rPr>
                    <w:rFonts w:ascii="Calibri" w:eastAsia="Calibri" w:hAnsi="Calibri" w:cs="Calibri"/>
                    <w:spacing w:val="3"/>
                    <w:position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t>P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4"/>
                    <w:szCs w:val="24"/>
                  </w:rPr>
                  <w:t>r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4"/>
                    <w:szCs w:val="24"/>
                  </w:rPr>
                  <w:t>i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4"/>
                    <w:szCs w:val="24"/>
                  </w:rPr>
                  <w:t>n</w:t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t xml:space="preserve">t 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4"/>
                    <w:szCs w:val="24"/>
                  </w:rPr>
                  <w:t>F</w:t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t>o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4"/>
                    <w:szCs w:val="24"/>
                  </w:rPr>
                  <w:t>r</w:t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t>m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t>1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4"/>
                    <w:szCs w:val="24"/>
                  </w:rPr>
                  <w:t>3</w:t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t>7</w:t>
                </w:r>
                <w:r>
                  <w:rPr>
                    <w:rFonts w:ascii="Calibri" w:eastAsia="Calibri" w:hAnsi="Calibri" w:cs="Calibri"/>
                    <w:spacing w:val="2"/>
                    <w:position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4"/>
                    <w:szCs w:val="24"/>
                  </w:rPr>
                  <w:t>b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4"/>
                    <w:szCs w:val="24"/>
                  </w:rPr>
                  <w:t>u</w:t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t>t</w:t>
                </w:r>
                <w:r>
                  <w:rPr>
                    <w:rFonts w:ascii="Calibri" w:eastAsia="Calibri" w:hAnsi="Calibri" w:cs="Calibri"/>
                    <w:spacing w:val="-3"/>
                    <w:position w:val="1"/>
                    <w:sz w:val="24"/>
                    <w:szCs w:val="24"/>
                  </w:rPr>
                  <w:t>t</w:t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t>on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125pt;margin-top:65.95pt;width:429.8pt;height:14.7pt;z-index:-251660288;mso-position-horizontal-relative:page;mso-position-vertical-relative:page" filled="f" stroked="f">
          <v:textbox inset="0,0,0,0">
            <w:txbxContent>
              <w:p w:rsidR="00E3164A" w:rsidRDefault="00364357">
                <w:pPr>
                  <w:spacing w:line="260" w:lineRule="exact"/>
                  <w:ind w:left="20" w:right="-38"/>
                  <w:rPr>
                    <w:rFonts w:ascii="Calibri" w:eastAsia="Calibri" w:hAnsi="Calibri" w:cs="Calibri"/>
                    <w:sz w:val="24"/>
                    <w:szCs w:val="24"/>
                  </w:rPr>
                </w:pPr>
                <w:proofErr w:type="gramStart"/>
                <w:r>
                  <w:rPr>
                    <w:rFonts w:ascii="MS PGothic" w:eastAsia="MS PGothic" w:hAnsi="MS PGothic" w:cs="MS PGothic"/>
                    <w:w w:val="79"/>
                    <w:position w:val="1"/>
                    <w:sz w:val="24"/>
                    <w:szCs w:val="24"/>
                  </w:rPr>
                  <w:t xml:space="preserve">➢ </w:t>
                </w:r>
                <w:r>
                  <w:rPr>
                    <w:rFonts w:ascii="MS PGothic" w:eastAsia="MS PGothic" w:hAnsi="MS PGothic" w:cs="MS PGothic"/>
                    <w:spacing w:val="55"/>
                    <w:w w:val="79"/>
                    <w:position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4"/>
                    <w:szCs w:val="24"/>
                  </w:rPr>
                  <w:t>M</w:t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t>a</w:t>
                </w:r>
                <w:r>
                  <w:rPr>
                    <w:rFonts w:ascii="Calibri" w:eastAsia="Calibri" w:hAnsi="Calibri" w:cs="Calibri"/>
                    <w:spacing w:val="-8"/>
                    <w:position w:val="1"/>
                    <w:sz w:val="24"/>
                    <w:szCs w:val="24"/>
                  </w:rPr>
                  <w:t>k</w:t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t>e</w:t>
                </w:r>
                <w:proofErr w:type="gramEnd"/>
                <w:r>
                  <w:rPr>
                    <w:rFonts w:ascii="Calibri" w:eastAsia="Calibri" w:hAnsi="Calibri" w:cs="Calibri"/>
                    <w:spacing w:val="1"/>
                    <w:position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4"/>
                    <w:szCs w:val="24"/>
                  </w:rPr>
                  <w:t>t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4"/>
                    <w:szCs w:val="24"/>
                  </w:rPr>
                  <w:t>h</w:t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t>e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-3"/>
                    <w:position w:val="1"/>
                    <w:sz w:val="24"/>
                    <w:szCs w:val="24"/>
                  </w:rPr>
                  <w:t>c</w:t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t>onfirm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4"/>
                    <w:szCs w:val="24"/>
                  </w:rPr>
                  <w:t>a</w:t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t>ti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4"/>
                    <w:szCs w:val="24"/>
                  </w:rPr>
                  <w:t>o</w:t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t>n</w:t>
                </w:r>
                <w:r>
                  <w:rPr>
                    <w:rFonts w:ascii="Calibri" w:eastAsia="Calibri" w:hAnsi="Calibri" w:cs="Calibri"/>
                    <w:spacing w:val="-10"/>
                    <w:position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t>m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4"/>
                    <w:szCs w:val="24"/>
                  </w:rPr>
                  <w:t>od</w:t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t>al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4"/>
                    <w:szCs w:val="24"/>
                  </w:rPr>
                  <w:t>p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4"/>
                    <w:szCs w:val="24"/>
                  </w:rPr>
                  <w:t>o</w:t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t>p</w:t>
                </w:r>
                <w:r>
                  <w:rPr>
                    <w:rFonts w:ascii="Calibri" w:eastAsia="Calibri" w:hAnsi="Calibri" w:cs="Calibri"/>
                    <w:spacing w:val="2"/>
                    <w:position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t>a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4"/>
                    <w:szCs w:val="24"/>
                  </w:rPr>
                  <w:t>l</w:t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t>it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4"/>
                    <w:szCs w:val="24"/>
                  </w:rPr>
                  <w:t>t</w:t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t>le</w:t>
                </w:r>
                <w:r>
                  <w:rPr>
                    <w:rFonts w:ascii="Calibri" w:eastAsia="Calibri" w:hAnsi="Calibri" w:cs="Calibri"/>
                    <w:spacing w:val="-8"/>
                    <w:position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4"/>
                    <w:szCs w:val="24"/>
                  </w:rPr>
                  <w:t>b</w:t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t>it s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4"/>
                    <w:szCs w:val="24"/>
                  </w:rPr>
                  <w:t>m</w:t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t>aller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4"/>
                    <w:szCs w:val="24"/>
                  </w:rPr>
                  <w:t>a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4"/>
                    <w:szCs w:val="24"/>
                  </w:rPr>
                  <w:t>n</w:t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t xml:space="preserve">d 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4"/>
                    <w:szCs w:val="24"/>
                  </w:rPr>
                  <w:t>p</w:t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t>lace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t xml:space="preserve">it 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4"/>
                    <w:szCs w:val="24"/>
                  </w:rPr>
                  <w:t>a</w:t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t xml:space="preserve">t 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4"/>
                    <w:szCs w:val="24"/>
                  </w:rPr>
                  <w:t>t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4"/>
                    <w:szCs w:val="24"/>
                  </w:rPr>
                  <w:t>h</w:t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t>e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4"/>
                    <w:szCs w:val="24"/>
                  </w:rPr>
                  <w:t xml:space="preserve"> c</w:t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t>e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4"/>
                    <w:szCs w:val="24"/>
                  </w:rPr>
                  <w:t>n</w:t>
                </w:r>
                <w:r>
                  <w:rPr>
                    <w:rFonts w:ascii="Calibri" w:eastAsia="Calibri" w:hAnsi="Calibri" w:cs="Calibri"/>
                    <w:spacing w:val="-4"/>
                    <w:position w:val="1"/>
                    <w:sz w:val="24"/>
                    <w:szCs w:val="24"/>
                  </w:rPr>
                  <w:t>t</w:t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t>er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4"/>
                    <w:szCs w:val="24"/>
                  </w:rPr>
                  <w:t>o</w:t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t>f</w:t>
                </w:r>
                <w:r>
                  <w:rPr>
                    <w:rFonts w:ascii="Calibri" w:eastAsia="Calibri" w:hAnsi="Calibri" w:cs="Calibri"/>
                    <w:spacing w:val="2"/>
                    <w:position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4"/>
                    <w:szCs w:val="24"/>
                  </w:rPr>
                  <w:t>t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4"/>
                    <w:szCs w:val="24"/>
                  </w:rPr>
                  <w:t>h</w:t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164A" w:rsidRDefault="00E3164A">
    <w:pPr>
      <w:spacing w:line="0" w:lineRule="atLeast"/>
      <w:rPr>
        <w:sz w:val="0"/>
        <w:szCs w:val="0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164A" w:rsidRDefault="00E3164A">
    <w:pPr>
      <w:spacing w:line="0" w:lineRule="atLeast"/>
      <w:rPr>
        <w:sz w:val="0"/>
        <w:szCs w:val="0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164A" w:rsidRDefault="00E3164A">
    <w:pPr>
      <w:spacing w:line="0" w:lineRule="atLeast"/>
      <w:rPr>
        <w:sz w:val="0"/>
        <w:szCs w:val="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164A" w:rsidRDefault="00820939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89pt;margin-top:36.7pt;width:237.4pt;height:14.7pt;z-index:-251659264;mso-position-horizontal-relative:page;mso-position-vertical-relative:page" filled="f" stroked="f">
          <v:textbox inset="0,0,0,0">
            <w:txbxContent>
              <w:p w:rsidR="00E3164A" w:rsidRDefault="00364357">
                <w:pPr>
                  <w:spacing w:line="260" w:lineRule="exact"/>
                  <w:ind w:left="20" w:right="-38"/>
                  <w:rPr>
                    <w:rFonts w:ascii="Calibri" w:eastAsia="Calibri" w:hAnsi="Calibri" w:cs="Calibri"/>
                    <w:sz w:val="24"/>
                    <w:szCs w:val="24"/>
                  </w:rPr>
                </w:pPr>
                <w:proofErr w:type="gramStart"/>
                <w:r>
                  <w:rPr>
                    <w:rFonts w:ascii="MS PGothic" w:eastAsia="MS PGothic" w:hAnsi="MS PGothic" w:cs="MS PGothic"/>
                    <w:w w:val="79"/>
                    <w:position w:val="1"/>
                    <w:sz w:val="24"/>
                    <w:szCs w:val="24"/>
                  </w:rPr>
                  <w:t xml:space="preserve">➢ </w:t>
                </w:r>
                <w:r>
                  <w:rPr>
                    <w:rFonts w:ascii="MS PGothic" w:eastAsia="MS PGothic" w:hAnsi="MS PGothic" w:cs="MS PGothic"/>
                    <w:spacing w:val="54"/>
                    <w:w w:val="79"/>
                    <w:position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4"/>
                    <w:szCs w:val="24"/>
                  </w:rPr>
                  <w:t>Stud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4"/>
                    <w:szCs w:val="24"/>
                  </w:rPr>
                  <w:t>e</w:t>
                </w:r>
                <w:r>
                  <w:rPr>
                    <w:rFonts w:ascii="Calibri" w:eastAsia="Calibri" w:hAnsi="Calibri" w:cs="Calibri"/>
                    <w:b/>
                    <w:spacing w:val="-2"/>
                    <w:position w:val="1"/>
                    <w:sz w:val="24"/>
                    <w:szCs w:val="24"/>
                  </w:rPr>
                  <w:t>n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4"/>
                    <w:szCs w:val="24"/>
                  </w:rPr>
                  <w:t>t</w:t>
                </w:r>
                <w:proofErr w:type="gramEnd"/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4"/>
                    <w:szCs w:val="24"/>
                  </w:rPr>
                  <w:t>I</w:t>
                </w:r>
                <w:r>
                  <w:rPr>
                    <w:rFonts w:ascii="Calibri" w:eastAsia="Calibri" w:hAnsi="Calibri" w:cs="Calibri"/>
                    <w:b/>
                    <w:spacing w:val="-2"/>
                    <w:position w:val="1"/>
                    <w:sz w:val="24"/>
                    <w:szCs w:val="24"/>
                  </w:rPr>
                  <w:t>n</w:t>
                </w:r>
                <w:r>
                  <w:rPr>
                    <w:rFonts w:ascii="Calibri" w:eastAsia="Calibri" w:hAnsi="Calibri" w:cs="Calibri"/>
                    <w:b/>
                    <w:spacing w:val="-4"/>
                    <w:position w:val="1"/>
                    <w:sz w:val="24"/>
                    <w:szCs w:val="24"/>
                  </w:rPr>
                  <w:t>f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4"/>
                    <w:szCs w:val="24"/>
                  </w:rPr>
                  <w:t>o:</w:t>
                </w:r>
                <w:r>
                  <w:rPr>
                    <w:rFonts w:ascii="Calibri" w:eastAsia="Calibri" w:hAnsi="Calibri" w:cs="Calibri"/>
                    <w:b/>
                    <w:spacing w:val="3"/>
                    <w:position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4"/>
                    <w:szCs w:val="24"/>
                  </w:rPr>
                  <w:t>C</w:t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t>li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4"/>
                    <w:szCs w:val="24"/>
                  </w:rPr>
                  <w:t>c</w:t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t xml:space="preserve">k 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4"/>
                    <w:szCs w:val="24"/>
                  </w:rPr>
                  <w:t>o</w:t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t>n</w:t>
                </w:r>
                <w:r>
                  <w:rPr>
                    <w:rFonts w:ascii="Calibri" w:eastAsia="Calibri" w:hAnsi="Calibri" w:cs="Calibri"/>
                    <w:spacing w:val="3"/>
                    <w:position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4"/>
                    <w:szCs w:val="24"/>
                  </w:rPr>
                  <w:t>D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4"/>
                    <w:szCs w:val="24"/>
                  </w:rPr>
                  <w:t>i</w:t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t>sa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4"/>
                    <w:szCs w:val="24"/>
                  </w:rPr>
                  <w:t>b</w:t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t>le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t>G</w:t>
                </w:r>
                <w:r>
                  <w:rPr>
                    <w:rFonts w:ascii="Calibri" w:eastAsia="Calibri" w:hAnsi="Calibri" w:cs="Calibri"/>
                    <w:spacing w:val="-5"/>
                    <w:position w:val="1"/>
                    <w:sz w:val="24"/>
                    <w:szCs w:val="24"/>
                  </w:rPr>
                  <w:t>r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4"/>
                    <w:szCs w:val="24"/>
                  </w:rPr>
                  <w:t>a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4"/>
                    <w:szCs w:val="24"/>
                  </w:rPr>
                  <w:t>d</w:t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t>e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t>Vi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4"/>
                    <w:szCs w:val="24"/>
                  </w:rPr>
                  <w:t>e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4"/>
                    <w:szCs w:val="24"/>
                  </w:rPr>
                  <w:t>w</w:t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t>i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4"/>
                    <w:szCs w:val="24"/>
                  </w:rPr>
                  <w:t>n</w:t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t>g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125pt;margin-top:65.95pt;width:429.8pt;height:14.7pt;z-index:-251658240;mso-position-horizontal-relative:page;mso-position-vertical-relative:page" filled="f" stroked="f">
          <v:textbox inset="0,0,0,0">
            <w:txbxContent>
              <w:p w:rsidR="00E3164A" w:rsidRDefault="00364357">
                <w:pPr>
                  <w:spacing w:line="260" w:lineRule="exact"/>
                  <w:ind w:left="20" w:right="-38"/>
                  <w:rPr>
                    <w:rFonts w:ascii="Calibri" w:eastAsia="Calibri" w:hAnsi="Calibri" w:cs="Calibri"/>
                    <w:sz w:val="24"/>
                    <w:szCs w:val="24"/>
                  </w:rPr>
                </w:pPr>
                <w:proofErr w:type="gramStart"/>
                <w:r>
                  <w:rPr>
                    <w:rFonts w:ascii="MS PGothic" w:eastAsia="MS PGothic" w:hAnsi="MS PGothic" w:cs="MS PGothic"/>
                    <w:w w:val="79"/>
                    <w:position w:val="1"/>
                    <w:sz w:val="24"/>
                    <w:szCs w:val="24"/>
                  </w:rPr>
                  <w:t xml:space="preserve">➢ </w:t>
                </w:r>
                <w:r>
                  <w:rPr>
                    <w:rFonts w:ascii="MS PGothic" w:eastAsia="MS PGothic" w:hAnsi="MS PGothic" w:cs="MS PGothic"/>
                    <w:spacing w:val="55"/>
                    <w:w w:val="79"/>
                    <w:position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4"/>
                    <w:szCs w:val="24"/>
                  </w:rPr>
                  <w:t>M</w:t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t>a</w:t>
                </w:r>
                <w:r>
                  <w:rPr>
                    <w:rFonts w:ascii="Calibri" w:eastAsia="Calibri" w:hAnsi="Calibri" w:cs="Calibri"/>
                    <w:spacing w:val="-8"/>
                    <w:position w:val="1"/>
                    <w:sz w:val="24"/>
                    <w:szCs w:val="24"/>
                  </w:rPr>
                  <w:t>k</w:t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t>e</w:t>
                </w:r>
                <w:proofErr w:type="gramEnd"/>
                <w:r>
                  <w:rPr>
                    <w:rFonts w:ascii="Calibri" w:eastAsia="Calibri" w:hAnsi="Calibri" w:cs="Calibri"/>
                    <w:spacing w:val="1"/>
                    <w:position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4"/>
                    <w:szCs w:val="24"/>
                  </w:rPr>
                  <w:t>t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4"/>
                    <w:szCs w:val="24"/>
                  </w:rPr>
                  <w:t>h</w:t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t>e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-3"/>
                    <w:position w:val="1"/>
                    <w:sz w:val="24"/>
                    <w:szCs w:val="24"/>
                  </w:rPr>
                  <w:t>c</w:t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t>onfirm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4"/>
                    <w:szCs w:val="24"/>
                  </w:rPr>
                  <w:t>a</w:t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t>ti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4"/>
                    <w:szCs w:val="24"/>
                  </w:rPr>
                  <w:t>o</w:t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t>n</w:t>
                </w:r>
                <w:r>
                  <w:rPr>
                    <w:rFonts w:ascii="Calibri" w:eastAsia="Calibri" w:hAnsi="Calibri" w:cs="Calibri"/>
                    <w:spacing w:val="-10"/>
                    <w:position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t>m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4"/>
                    <w:szCs w:val="24"/>
                  </w:rPr>
                  <w:t>od</w:t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t>al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4"/>
                    <w:szCs w:val="24"/>
                  </w:rPr>
                  <w:t>p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4"/>
                    <w:szCs w:val="24"/>
                  </w:rPr>
                  <w:t>o</w:t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t>p</w:t>
                </w:r>
                <w:r>
                  <w:rPr>
                    <w:rFonts w:ascii="Calibri" w:eastAsia="Calibri" w:hAnsi="Calibri" w:cs="Calibri"/>
                    <w:spacing w:val="2"/>
                    <w:position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t>a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4"/>
                    <w:szCs w:val="24"/>
                  </w:rPr>
                  <w:t>l</w:t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t>it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4"/>
                    <w:szCs w:val="24"/>
                  </w:rPr>
                  <w:t>t</w:t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t>le</w:t>
                </w:r>
                <w:r>
                  <w:rPr>
                    <w:rFonts w:ascii="Calibri" w:eastAsia="Calibri" w:hAnsi="Calibri" w:cs="Calibri"/>
                    <w:spacing w:val="-8"/>
                    <w:position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4"/>
                    <w:szCs w:val="24"/>
                  </w:rPr>
                  <w:t>b</w:t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t>it s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4"/>
                    <w:szCs w:val="24"/>
                  </w:rPr>
                  <w:t>m</w:t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t>aller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4"/>
                    <w:szCs w:val="24"/>
                  </w:rPr>
                  <w:t>a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4"/>
                    <w:szCs w:val="24"/>
                  </w:rPr>
                  <w:t>n</w:t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t xml:space="preserve">d 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4"/>
                    <w:szCs w:val="24"/>
                  </w:rPr>
                  <w:t>p</w:t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t>lace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t xml:space="preserve">it 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4"/>
                    <w:szCs w:val="24"/>
                  </w:rPr>
                  <w:t>a</w:t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t xml:space="preserve">t 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4"/>
                    <w:szCs w:val="24"/>
                  </w:rPr>
                  <w:t>t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4"/>
                    <w:szCs w:val="24"/>
                  </w:rPr>
                  <w:t>h</w:t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t>e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4"/>
                    <w:szCs w:val="24"/>
                  </w:rPr>
                  <w:t xml:space="preserve"> c</w:t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t>e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4"/>
                    <w:szCs w:val="24"/>
                  </w:rPr>
                  <w:t>n</w:t>
                </w:r>
                <w:r>
                  <w:rPr>
                    <w:rFonts w:ascii="Calibri" w:eastAsia="Calibri" w:hAnsi="Calibri" w:cs="Calibri"/>
                    <w:spacing w:val="-4"/>
                    <w:position w:val="1"/>
                    <w:sz w:val="24"/>
                    <w:szCs w:val="24"/>
                  </w:rPr>
                  <w:t>t</w:t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t>er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4"/>
                    <w:szCs w:val="24"/>
                  </w:rPr>
                  <w:t>o</w:t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t>f</w:t>
                </w:r>
                <w:r>
                  <w:rPr>
                    <w:rFonts w:ascii="Calibri" w:eastAsia="Calibri" w:hAnsi="Calibri" w:cs="Calibri"/>
                    <w:spacing w:val="2"/>
                    <w:position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4"/>
                    <w:szCs w:val="24"/>
                  </w:rPr>
                  <w:t>t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4"/>
                    <w:szCs w:val="24"/>
                  </w:rPr>
                  <w:t>h</w:t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164A" w:rsidRDefault="00820939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9pt;margin-top:36.7pt;width:234.7pt;height:14.7pt;z-index:-251657216;mso-position-horizontal-relative:page;mso-position-vertical-relative:page" filled="f" stroked="f">
          <v:textbox inset="0,0,0,0">
            <w:txbxContent>
              <w:p w:rsidR="00E3164A" w:rsidRDefault="00364357">
                <w:pPr>
                  <w:spacing w:line="260" w:lineRule="exact"/>
                  <w:ind w:left="20" w:right="-38"/>
                  <w:rPr>
                    <w:rFonts w:ascii="Calibri" w:eastAsia="Calibri" w:hAnsi="Calibri" w:cs="Calibri"/>
                    <w:sz w:val="24"/>
                    <w:szCs w:val="24"/>
                  </w:rPr>
                </w:pPr>
                <w:proofErr w:type="gramStart"/>
                <w:r>
                  <w:rPr>
                    <w:rFonts w:ascii="MS PGothic" w:eastAsia="MS PGothic" w:hAnsi="MS PGothic" w:cs="MS PGothic"/>
                    <w:w w:val="79"/>
                    <w:position w:val="1"/>
                    <w:sz w:val="24"/>
                    <w:szCs w:val="24"/>
                  </w:rPr>
                  <w:t xml:space="preserve">➢ </w:t>
                </w:r>
                <w:r>
                  <w:rPr>
                    <w:rFonts w:ascii="MS PGothic" w:eastAsia="MS PGothic" w:hAnsi="MS PGothic" w:cs="MS PGothic"/>
                    <w:spacing w:val="54"/>
                    <w:w w:val="79"/>
                    <w:position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4"/>
                    <w:szCs w:val="24"/>
                  </w:rPr>
                  <w:t>Stud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4"/>
                    <w:szCs w:val="24"/>
                  </w:rPr>
                  <w:t>e</w:t>
                </w:r>
                <w:r>
                  <w:rPr>
                    <w:rFonts w:ascii="Calibri" w:eastAsia="Calibri" w:hAnsi="Calibri" w:cs="Calibri"/>
                    <w:b/>
                    <w:spacing w:val="-2"/>
                    <w:position w:val="1"/>
                    <w:sz w:val="24"/>
                    <w:szCs w:val="24"/>
                  </w:rPr>
                  <w:t>n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4"/>
                    <w:szCs w:val="24"/>
                  </w:rPr>
                  <w:t>t</w:t>
                </w:r>
                <w:proofErr w:type="gramEnd"/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4"/>
                    <w:szCs w:val="24"/>
                  </w:rPr>
                  <w:t>I</w:t>
                </w:r>
                <w:r>
                  <w:rPr>
                    <w:rFonts w:ascii="Calibri" w:eastAsia="Calibri" w:hAnsi="Calibri" w:cs="Calibri"/>
                    <w:b/>
                    <w:spacing w:val="-2"/>
                    <w:position w:val="1"/>
                    <w:sz w:val="24"/>
                    <w:szCs w:val="24"/>
                  </w:rPr>
                  <w:t>n</w:t>
                </w:r>
                <w:r>
                  <w:rPr>
                    <w:rFonts w:ascii="Calibri" w:eastAsia="Calibri" w:hAnsi="Calibri" w:cs="Calibri"/>
                    <w:b/>
                    <w:spacing w:val="-4"/>
                    <w:position w:val="1"/>
                    <w:sz w:val="24"/>
                    <w:szCs w:val="24"/>
                  </w:rPr>
                  <w:t>f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4"/>
                    <w:szCs w:val="24"/>
                  </w:rPr>
                  <w:t>o:</w:t>
                </w:r>
                <w:r>
                  <w:rPr>
                    <w:rFonts w:ascii="Calibri" w:eastAsia="Calibri" w:hAnsi="Calibri" w:cs="Calibri"/>
                    <w:b/>
                    <w:spacing w:val="3"/>
                    <w:position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4"/>
                    <w:szCs w:val="24"/>
                  </w:rPr>
                  <w:t>C</w:t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t>li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4"/>
                    <w:szCs w:val="24"/>
                  </w:rPr>
                  <w:t>c</w:t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t xml:space="preserve">k 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4"/>
                    <w:szCs w:val="24"/>
                  </w:rPr>
                  <w:t>o</w:t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t>n</w:t>
                </w:r>
                <w:r>
                  <w:rPr>
                    <w:rFonts w:ascii="Calibri" w:eastAsia="Calibri" w:hAnsi="Calibri" w:cs="Calibri"/>
                    <w:spacing w:val="2"/>
                    <w:position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4"/>
                    <w:szCs w:val="24"/>
                  </w:rPr>
                  <w:t>E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4"/>
                    <w:szCs w:val="24"/>
                  </w:rPr>
                  <w:t>n</w:t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t>a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4"/>
                    <w:szCs w:val="24"/>
                  </w:rPr>
                  <w:t>b</w:t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t>le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t>G</w:t>
                </w:r>
                <w:r>
                  <w:rPr>
                    <w:rFonts w:ascii="Calibri" w:eastAsia="Calibri" w:hAnsi="Calibri" w:cs="Calibri"/>
                    <w:spacing w:val="-5"/>
                    <w:position w:val="1"/>
                    <w:sz w:val="24"/>
                    <w:szCs w:val="24"/>
                  </w:rPr>
                  <w:t>r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4"/>
                    <w:szCs w:val="24"/>
                  </w:rPr>
                  <w:t>a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4"/>
                    <w:szCs w:val="24"/>
                  </w:rPr>
                  <w:t>d</w:t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t>e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t>Vi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4"/>
                    <w:szCs w:val="24"/>
                  </w:rPr>
                  <w:t>e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4"/>
                    <w:szCs w:val="24"/>
                  </w:rPr>
                  <w:t>w</w:t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t>i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4"/>
                    <w:szCs w:val="24"/>
                  </w:rPr>
                  <w:t>n</w:t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t>g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125pt;margin-top:65.95pt;width:429.8pt;height:14.7pt;z-index:-251656192;mso-position-horizontal-relative:page;mso-position-vertical-relative:page" filled="f" stroked="f">
          <v:textbox inset="0,0,0,0">
            <w:txbxContent>
              <w:p w:rsidR="00E3164A" w:rsidRDefault="00364357">
                <w:pPr>
                  <w:spacing w:line="260" w:lineRule="exact"/>
                  <w:ind w:left="20" w:right="-38"/>
                  <w:rPr>
                    <w:rFonts w:ascii="Calibri" w:eastAsia="Calibri" w:hAnsi="Calibri" w:cs="Calibri"/>
                    <w:sz w:val="24"/>
                    <w:szCs w:val="24"/>
                  </w:rPr>
                </w:pPr>
                <w:proofErr w:type="gramStart"/>
                <w:r>
                  <w:rPr>
                    <w:rFonts w:ascii="MS PGothic" w:eastAsia="MS PGothic" w:hAnsi="MS PGothic" w:cs="MS PGothic"/>
                    <w:w w:val="79"/>
                    <w:position w:val="1"/>
                    <w:sz w:val="24"/>
                    <w:szCs w:val="24"/>
                  </w:rPr>
                  <w:t xml:space="preserve">➢ </w:t>
                </w:r>
                <w:r>
                  <w:rPr>
                    <w:rFonts w:ascii="MS PGothic" w:eastAsia="MS PGothic" w:hAnsi="MS PGothic" w:cs="MS PGothic"/>
                    <w:spacing w:val="55"/>
                    <w:w w:val="79"/>
                    <w:position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4"/>
                    <w:szCs w:val="24"/>
                  </w:rPr>
                  <w:t>M</w:t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t>a</w:t>
                </w:r>
                <w:r>
                  <w:rPr>
                    <w:rFonts w:ascii="Calibri" w:eastAsia="Calibri" w:hAnsi="Calibri" w:cs="Calibri"/>
                    <w:spacing w:val="-8"/>
                    <w:position w:val="1"/>
                    <w:sz w:val="24"/>
                    <w:szCs w:val="24"/>
                  </w:rPr>
                  <w:t>k</w:t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t>e</w:t>
                </w:r>
                <w:proofErr w:type="gramEnd"/>
                <w:r>
                  <w:rPr>
                    <w:rFonts w:ascii="Calibri" w:eastAsia="Calibri" w:hAnsi="Calibri" w:cs="Calibri"/>
                    <w:spacing w:val="1"/>
                    <w:position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4"/>
                    <w:szCs w:val="24"/>
                  </w:rPr>
                  <w:t>t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4"/>
                    <w:szCs w:val="24"/>
                  </w:rPr>
                  <w:t>h</w:t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t>e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-3"/>
                    <w:position w:val="1"/>
                    <w:sz w:val="24"/>
                    <w:szCs w:val="24"/>
                  </w:rPr>
                  <w:t>c</w:t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t>onfirm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4"/>
                    <w:szCs w:val="24"/>
                  </w:rPr>
                  <w:t>a</w:t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t>ti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4"/>
                    <w:szCs w:val="24"/>
                  </w:rPr>
                  <w:t>o</w:t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t>n</w:t>
                </w:r>
                <w:r>
                  <w:rPr>
                    <w:rFonts w:ascii="Calibri" w:eastAsia="Calibri" w:hAnsi="Calibri" w:cs="Calibri"/>
                    <w:spacing w:val="-10"/>
                    <w:position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t>m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4"/>
                    <w:szCs w:val="24"/>
                  </w:rPr>
                  <w:t>od</w:t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t>al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4"/>
                    <w:szCs w:val="24"/>
                  </w:rPr>
                  <w:t>p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4"/>
                    <w:szCs w:val="24"/>
                  </w:rPr>
                  <w:t>o</w:t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t>p</w:t>
                </w:r>
                <w:r>
                  <w:rPr>
                    <w:rFonts w:ascii="Calibri" w:eastAsia="Calibri" w:hAnsi="Calibri" w:cs="Calibri"/>
                    <w:spacing w:val="2"/>
                    <w:position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t>a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4"/>
                    <w:szCs w:val="24"/>
                  </w:rPr>
                  <w:t>l</w:t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t>it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4"/>
                    <w:szCs w:val="24"/>
                  </w:rPr>
                  <w:t>t</w:t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t>le</w:t>
                </w:r>
                <w:r>
                  <w:rPr>
                    <w:rFonts w:ascii="Calibri" w:eastAsia="Calibri" w:hAnsi="Calibri" w:cs="Calibri"/>
                    <w:spacing w:val="-8"/>
                    <w:position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4"/>
                    <w:szCs w:val="24"/>
                  </w:rPr>
                  <w:t>b</w:t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t>it s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4"/>
                    <w:szCs w:val="24"/>
                  </w:rPr>
                  <w:t>m</w:t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t>aller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4"/>
                    <w:szCs w:val="24"/>
                  </w:rPr>
                  <w:t>a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4"/>
                    <w:szCs w:val="24"/>
                  </w:rPr>
                  <w:t>n</w:t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t xml:space="preserve">d 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4"/>
                    <w:szCs w:val="24"/>
                  </w:rPr>
                  <w:t>p</w:t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t>lace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t xml:space="preserve">it 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4"/>
                    <w:szCs w:val="24"/>
                  </w:rPr>
                  <w:t>a</w:t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t xml:space="preserve">t 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4"/>
                    <w:szCs w:val="24"/>
                  </w:rPr>
                  <w:t>t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4"/>
                    <w:szCs w:val="24"/>
                  </w:rPr>
                  <w:t>h</w:t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t>e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4"/>
                    <w:szCs w:val="24"/>
                  </w:rPr>
                  <w:t xml:space="preserve"> c</w:t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t>e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4"/>
                    <w:szCs w:val="24"/>
                  </w:rPr>
                  <w:t>n</w:t>
                </w:r>
                <w:r>
                  <w:rPr>
                    <w:rFonts w:ascii="Calibri" w:eastAsia="Calibri" w:hAnsi="Calibri" w:cs="Calibri"/>
                    <w:spacing w:val="-4"/>
                    <w:position w:val="1"/>
                    <w:sz w:val="24"/>
                    <w:szCs w:val="24"/>
                  </w:rPr>
                  <w:t>t</w:t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t>er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4"/>
                    <w:szCs w:val="24"/>
                  </w:rPr>
                  <w:t>o</w:t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t>f</w:t>
                </w:r>
                <w:r>
                  <w:rPr>
                    <w:rFonts w:ascii="Calibri" w:eastAsia="Calibri" w:hAnsi="Calibri" w:cs="Calibri"/>
                    <w:spacing w:val="2"/>
                    <w:position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4"/>
                    <w:szCs w:val="24"/>
                  </w:rPr>
                  <w:t>t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4"/>
                    <w:szCs w:val="24"/>
                  </w:rPr>
                  <w:t>h</w:t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164A" w:rsidRDefault="00E3164A">
    <w:pPr>
      <w:spacing w:line="0" w:lineRule="atLeast"/>
      <w:rPr>
        <w:sz w:val="0"/>
        <w:szCs w:val="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164A" w:rsidRDefault="00E3164A">
    <w:pPr>
      <w:spacing w:line="0" w:lineRule="atLeast"/>
      <w:rPr>
        <w:sz w:val="0"/>
        <w:szCs w:val="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164A" w:rsidRDefault="00E3164A">
    <w:pPr>
      <w:spacing w:line="0" w:lineRule="atLeast"/>
      <w:rPr>
        <w:sz w:val="0"/>
        <w:szCs w:val="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164A" w:rsidRDefault="00E3164A">
    <w:pPr>
      <w:spacing w:line="0" w:lineRule="atLeast"/>
      <w:rPr>
        <w:sz w:val="0"/>
        <w:szCs w:val="0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164A" w:rsidRDefault="00E3164A">
    <w:pPr>
      <w:spacing w:line="0" w:lineRule="atLeast"/>
      <w:rPr>
        <w:sz w:val="0"/>
        <w:szCs w:val="0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164A" w:rsidRDefault="00E3164A">
    <w:pPr>
      <w:spacing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A43DC0"/>
    <w:multiLevelType w:val="multilevel"/>
    <w:tmpl w:val="5DB8B77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64A"/>
    <w:rsid w:val="00126675"/>
    <w:rsid w:val="0029243B"/>
    <w:rsid w:val="00364357"/>
    <w:rsid w:val="0045305C"/>
    <w:rsid w:val="004B1C2B"/>
    <w:rsid w:val="006371D1"/>
    <w:rsid w:val="008060EC"/>
    <w:rsid w:val="00811A42"/>
    <w:rsid w:val="00812E81"/>
    <w:rsid w:val="00820939"/>
    <w:rsid w:val="00AA499D"/>
    <w:rsid w:val="00AF6C48"/>
    <w:rsid w:val="00B00063"/>
    <w:rsid w:val="00BE5EF2"/>
    <w:rsid w:val="00C210DF"/>
    <w:rsid w:val="00CF759D"/>
    <w:rsid w:val="00E3164A"/>
    <w:rsid w:val="00FB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095B133E"/>
  <w15:docId w15:val="{AFF1B6F2-322D-47DC-BDC9-F8883FC1E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5.xml"/><Relationship Id="rId18" Type="http://schemas.openxmlformats.org/officeDocument/2006/relationships/header" Target="header7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10.xml"/><Relationship Id="rId7" Type="http://schemas.openxmlformats.org/officeDocument/2006/relationships/image" Target="media/image1.jpeg"/><Relationship Id="rId12" Type="http://schemas.openxmlformats.org/officeDocument/2006/relationships/header" Target="header4.xml"/><Relationship Id="rId17" Type="http://schemas.openxmlformats.org/officeDocument/2006/relationships/image" Target="media/image5.jpeg"/><Relationship Id="rId25" Type="http://schemas.openxmlformats.org/officeDocument/2006/relationships/header" Target="header12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header" Target="header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7.jpeg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23" Type="http://schemas.openxmlformats.org/officeDocument/2006/relationships/header" Target="header11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3.jpeg"/><Relationship Id="rId22" Type="http://schemas.openxmlformats.org/officeDocument/2006/relationships/image" Target="media/image6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18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CADO03</dc:creator>
  <cp:lastModifiedBy>CADO03</cp:lastModifiedBy>
  <cp:revision>2</cp:revision>
  <dcterms:created xsi:type="dcterms:W3CDTF">2025-02-19T08:51:00Z</dcterms:created>
  <dcterms:modified xsi:type="dcterms:W3CDTF">2025-02-19T08:51:00Z</dcterms:modified>
</cp:coreProperties>
</file>